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C882" w14:textId="77777777" w:rsidR="008C2396" w:rsidRDefault="008C2396" w:rsidP="00081538">
      <w:pPr>
        <w:jc w:val="center"/>
        <w:rPr>
          <w:rFonts w:ascii="Arial" w:hAnsi="Arial" w:cs="Arial"/>
          <w:b/>
          <w:sz w:val="28"/>
          <w:szCs w:val="28"/>
        </w:rPr>
      </w:pPr>
    </w:p>
    <w:p w14:paraId="36B1ECE2"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62D962C8" w14:textId="77777777" w:rsidR="008C2396" w:rsidRPr="008C2396" w:rsidRDefault="008C2396" w:rsidP="00081538">
      <w:pPr>
        <w:jc w:val="center"/>
        <w:rPr>
          <w:rFonts w:ascii="Arial" w:hAnsi="Arial" w:cs="Arial"/>
          <w:b/>
          <w:sz w:val="28"/>
          <w:szCs w:val="28"/>
        </w:rPr>
      </w:pPr>
    </w:p>
    <w:p w14:paraId="48AF73D7" w14:textId="77777777" w:rsidR="00A461FC" w:rsidRPr="008C2396" w:rsidRDefault="00A461FC" w:rsidP="00B7008A">
      <w:pPr>
        <w:jc w:val="center"/>
        <w:rPr>
          <w:rFonts w:ascii="Arial" w:hAnsi="Arial" w:cs="Arial"/>
          <w:b/>
          <w:sz w:val="28"/>
          <w:szCs w:val="28"/>
        </w:rPr>
      </w:pPr>
    </w:p>
    <w:p w14:paraId="0DFBC923"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0F6008E0" w14:textId="77777777" w:rsidR="00081538" w:rsidRPr="00617FBD" w:rsidRDefault="00B9510D">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724145F3" w14:textId="77777777" w:rsidR="00081538" w:rsidRPr="00617FBD" w:rsidRDefault="00B9510D">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2FE8477C" w14:textId="31B2CF6C" w:rsidR="00081538" w:rsidRPr="00617FBD" w:rsidRDefault="00B9510D" w:rsidP="0027295C">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7D0B3FA7"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3395E12E" w14:textId="77777777" w:rsidR="00D2312D" w:rsidRPr="008C2396" w:rsidRDefault="00D2312D" w:rsidP="00D2312D">
      <w:pPr>
        <w:ind w:left="720"/>
        <w:rPr>
          <w:rFonts w:ascii="Arial" w:hAnsi="Arial" w:cs="Arial"/>
          <w:b/>
          <w:sz w:val="28"/>
          <w:szCs w:val="28"/>
        </w:rPr>
      </w:pPr>
    </w:p>
    <w:p w14:paraId="17EC70C3" w14:textId="77777777" w:rsidR="0074642D" w:rsidRPr="008C2396" w:rsidRDefault="0074642D" w:rsidP="0074642D">
      <w:pPr>
        <w:ind w:left="720"/>
        <w:rPr>
          <w:rFonts w:ascii="Arial" w:hAnsi="Arial" w:cs="Arial"/>
          <w:b/>
          <w:sz w:val="28"/>
          <w:szCs w:val="28"/>
        </w:rPr>
      </w:pPr>
    </w:p>
    <w:p w14:paraId="64AEB484" w14:textId="77777777" w:rsidR="005455BD" w:rsidRPr="008C2396" w:rsidRDefault="005455BD" w:rsidP="00B7008A">
      <w:pPr>
        <w:jc w:val="center"/>
        <w:rPr>
          <w:rFonts w:ascii="Arial" w:hAnsi="Arial" w:cs="Arial"/>
          <w:b/>
          <w:sz w:val="28"/>
          <w:szCs w:val="28"/>
        </w:rPr>
      </w:pPr>
    </w:p>
    <w:p w14:paraId="1D501754" w14:textId="77777777" w:rsidR="005455BD" w:rsidRPr="008C2396" w:rsidRDefault="005455BD" w:rsidP="00B7008A">
      <w:pPr>
        <w:jc w:val="center"/>
        <w:rPr>
          <w:rFonts w:ascii="Arial" w:hAnsi="Arial" w:cs="Arial"/>
          <w:b/>
          <w:sz w:val="28"/>
          <w:szCs w:val="28"/>
        </w:rPr>
      </w:pPr>
    </w:p>
    <w:p w14:paraId="249BB028" w14:textId="77777777" w:rsidR="005455BD" w:rsidRPr="008C2396" w:rsidRDefault="005455BD" w:rsidP="00B7008A">
      <w:pPr>
        <w:jc w:val="center"/>
        <w:rPr>
          <w:rFonts w:ascii="Arial" w:hAnsi="Arial" w:cs="Arial"/>
          <w:b/>
          <w:sz w:val="28"/>
          <w:szCs w:val="28"/>
        </w:rPr>
      </w:pPr>
    </w:p>
    <w:p w14:paraId="03C1C2AE" w14:textId="77777777" w:rsidR="005455BD" w:rsidRPr="008C2396" w:rsidRDefault="005455BD" w:rsidP="00B7008A">
      <w:pPr>
        <w:jc w:val="center"/>
        <w:rPr>
          <w:rFonts w:ascii="Arial" w:hAnsi="Arial" w:cs="Arial"/>
          <w:b/>
          <w:sz w:val="28"/>
          <w:szCs w:val="28"/>
        </w:rPr>
      </w:pPr>
    </w:p>
    <w:p w14:paraId="3B564003" w14:textId="77777777" w:rsidR="005455BD" w:rsidRPr="008C2396" w:rsidRDefault="005455BD" w:rsidP="00B7008A">
      <w:pPr>
        <w:jc w:val="center"/>
        <w:rPr>
          <w:rFonts w:ascii="Arial" w:hAnsi="Arial" w:cs="Arial"/>
          <w:b/>
          <w:sz w:val="28"/>
          <w:szCs w:val="28"/>
        </w:rPr>
      </w:pPr>
    </w:p>
    <w:p w14:paraId="76E292C5" w14:textId="77777777" w:rsidR="005455BD" w:rsidRPr="008C2396" w:rsidRDefault="005455BD" w:rsidP="00B7008A">
      <w:pPr>
        <w:jc w:val="center"/>
        <w:rPr>
          <w:rFonts w:ascii="Arial" w:hAnsi="Arial" w:cs="Arial"/>
          <w:b/>
          <w:sz w:val="28"/>
          <w:szCs w:val="28"/>
        </w:rPr>
      </w:pPr>
    </w:p>
    <w:p w14:paraId="6D258E0B" w14:textId="77777777" w:rsidR="005455BD" w:rsidRPr="008C2396" w:rsidRDefault="005455BD" w:rsidP="00B7008A">
      <w:pPr>
        <w:jc w:val="center"/>
        <w:rPr>
          <w:rFonts w:ascii="Arial" w:hAnsi="Arial" w:cs="Arial"/>
          <w:b/>
          <w:sz w:val="28"/>
          <w:szCs w:val="28"/>
        </w:rPr>
      </w:pPr>
    </w:p>
    <w:p w14:paraId="54C72D36" w14:textId="77777777" w:rsidR="005455BD" w:rsidRPr="008C2396" w:rsidRDefault="005455BD" w:rsidP="00B7008A">
      <w:pPr>
        <w:jc w:val="center"/>
        <w:rPr>
          <w:rFonts w:ascii="Arial" w:hAnsi="Arial" w:cs="Arial"/>
          <w:b/>
          <w:sz w:val="28"/>
          <w:szCs w:val="28"/>
        </w:rPr>
      </w:pPr>
    </w:p>
    <w:p w14:paraId="781E5C23" w14:textId="77777777" w:rsidR="005455BD" w:rsidRPr="008C2396" w:rsidRDefault="005455BD" w:rsidP="00B7008A">
      <w:pPr>
        <w:jc w:val="center"/>
        <w:rPr>
          <w:rFonts w:ascii="Arial" w:hAnsi="Arial" w:cs="Arial"/>
          <w:b/>
          <w:sz w:val="28"/>
          <w:szCs w:val="28"/>
        </w:rPr>
      </w:pPr>
    </w:p>
    <w:p w14:paraId="3FC19DA8" w14:textId="77777777" w:rsidR="002048DB" w:rsidRPr="008C2396" w:rsidRDefault="002048DB" w:rsidP="00B7008A">
      <w:pPr>
        <w:jc w:val="center"/>
        <w:rPr>
          <w:rFonts w:ascii="Arial" w:hAnsi="Arial" w:cs="Arial"/>
          <w:b/>
          <w:sz w:val="28"/>
          <w:szCs w:val="28"/>
        </w:rPr>
      </w:pPr>
    </w:p>
    <w:p w14:paraId="01CA0216" w14:textId="77777777" w:rsidR="002048DB" w:rsidRPr="008C2396" w:rsidRDefault="002048DB" w:rsidP="00B7008A">
      <w:pPr>
        <w:jc w:val="center"/>
        <w:rPr>
          <w:rFonts w:ascii="Arial" w:hAnsi="Arial" w:cs="Arial"/>
          <w:b/>
          <w:sz w:val="28"/>
          <w:szCs w:val="28"/>
        </w:rPr>
      </w:pPr>
    </w:p>
    <w:p w14:paraId="3DBEC77B" w14:textId="77777777" w:rsidR="002048DB" w:rsidRPr="008C2396" w:rsidRDefault="002048DB" w:rsidP="00B7008A">
      <w:pPr>
        <w:jc w:val="center"/>
        <w:rPr>
          <w:rFonts w:ascii="Arial" w:hAnsi="Arial" w:cs="Arial"/>
          <w:b/>
          <w:sz w:val="28"/>
          <w:szCs w:val="28"/>
        </w:rPr>
      </w:pPr>
    </w:p>
    <w:p w14:paraId="5AF78A15" w14:textId="77777777" w:rsidR="00685EC6" w:rsidRPr="008C2396" w:rsidRDefault="00685EC6" w:rsidP="00B7008A">
      <w:pPr>
        <w:jc w:val="center"/>
        <w:rPr>
          <w:rFonts w:ascii="Arial" w:hAnsi="Arial" w:cs="Arial"/>
          <w:b/>
          <w:sz w:val="28"/>
          <w:szCs w:val="28"/>
        </w:rPr>
      </w:pPr>
    </w:p>
    <w:p w14:paraId="657934A6" w14:textId="77777777" w:rsidR="00685EC6" w:rsidRPr="008C2396" w:rsidRDefault="00685EC6" w:rsidP="00B7008A">
      <w:pPr>
        <w:jc w:val="center"/>
        <w:rPr>
          <w:rFonts w:ascii="Arial" w:hAnsi="Arial" w:cs="Arial"/>
          <w:b/>
          <w:sz w:val="28"/>
          <w:szCs w:val="28"/>
        </w:rPr>
      </w:pPr>
    </w:p>
    <w:p w14:paraId="75E5A928" w14:textId="77777777" w:rsidR="005455BD" w:rsidRPr="008C2396" w:rsidRDefault="005455BD" w:rsidP="00B7008A">
      <w:pPr>
        <w:jc w:val="center"/>
        <w:rPr>
          <w:rFonts w:ascii="Arial" w:hAnsi="Arial" w:cs="Arial"/>
          <w:b/>
          <w:sz w:val="28"/>
          <w:szCs w:val="28"/>
        </w:rPr>
      </w:pPr>
    </w:p>
    <w:p w14:paraId="0697501B" w14:textId="77777777" w:rsidR="005455BD" w:rsidRPr="008C2396" w:rsidRDefault="005455BD" w:rsidP="00B7008A">
      <w:pPr>
        <w:jc w:val="center"/>
        <w:rPr>
          <w:rFonts w:ascii="Arial" w:hAnsi="Arial" w:cs="Arial"/>
          <w:b/>
          <w:sz w:val="28"/>
          <w:szCs w:val="28"/>
        </w:rPr>
      </w:pPr>
    </w:p>
    <w:p w14:paraId="75E8D6ED" w14:textId="77777777" w:rsidR="00DD1328" w:rsidRPr="008C2396" w:rsidRDefault="00DD1328" w:rsidP="00B7008A">
      <w:pPr>
        <w:jc w:val="center"/>
        <w:rPr>
          <w:rFonts w:ascii="Arial" w:hAnsi="Arial" w:cs="Arial"/>
          <w:b/>
          <w:sz w:val="28"/>
          <w:szCs w:val="28"/>
        </w:rPr>
      </w:pPr>
    </w:p>
    <w:p w14:paraId="008A2801" w14:textId="77777777" w:rsidR="00DD1328" w:rsidRPr="008C2396" w:rsidRDefault="00DD1328" w:rsidP="00B7008A">
      <w:pPr>
        <w:jc w:val="center"/>
        <w:rPr>
          <w:rFonts w:ascii="Arial" w:hAnsi="Arial" w:cs="Arial"/>
          <w:b/>
          <w:sz w:val="28"/>
          <w:szCs w:val="28"/>
        </w:rPr>
      </w:pPr>
    </w:p>
    <w:p w14:paraId="4F2D630A" w14:textId="77777777" w:rsidR="005455BD" w:rsidRPr="008C2396" w:rsidRDefault="005455BD" w:rsidP="00B7008A">
      <w:pPr>
        <w:jc w:val="center"/>
        <w:rPr>
          <w:rFonts w:ascii="Arial" w:hAnsi="Arial" w:cs="Arial"/>
          <w:b/>
          <w:sz w:val="28"/>
          <w:szCs w:val="28"/>
        </w:rPr>
      </w:pPr>
    </w:p>
    <w:p w14:paraId="1B3D44B6" w14:textId="77777777" w:rsidR="00D2312D" w:rsidRPr="008C2396" w:rsidRDefault="00D2312D" w:rsidP="00B7008A">
      <w:pPr>
        <w:jc w:val="center"/>
        <w:rPr>
          <w:rFonts w:ascii="Arial" w:hAnsi="Arial" w:cs="Arial"/>
          <w:b/>
          <w:sz w:val="28"/>
          <w:szCs w:val="28"/>
        </w:rPr>
      </w:pPr>
    </w:p>
    <w:p w14:paraId="1881C366" w14:textId="77777777" w:rsidR="006E33C2" w:rsidRPr="008C2396" w:rsidRDefault="006E33C2" w:rsidP="0050044E">
      <w:pPr>
        <w:pStyle w:val="Ttulo1"/>
        <w:rPr>
          <w:rFonts w:cs="Arial"/>
        </w:rPr>
      </w:pPr>
      <w:bookmarkStart w:id="0" w:name="_Toc532221774"/>
      <w:r w:rsidRPr="008C2396">
        <w:rPr>
          <w:rFonts w:cs="Arial"/>
        </w:rPr>
        <w:t xml:space="preserve">DESCRIPCION GENERAL DEL </w:t>
      </w:r>
      <w:r w:rsidR="0070100F" w:rsidRPr="008C2396">
        <w:rPr>
          <w:rFonts w:cs="Arial"/>
        </w:rPr>
        <w:t>REQUERIMIENTO</w:t>
      </w:r>
      <w:bookmarkEnd w:id="0"/>
    </w:p>
    <w:p w14:paraId="4531EC42"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16E0002C" w14:textId="77777777" w:rsidTr="00DB73D5">
        <w:trPr>
          <w:trHeight w:val="522"/>
        </w:trPr>
        <w:tc>
          <w:tcPr>
            <w:tcW w:w="3406" w:type="dxa"/>
            <w:shd w:val="clear" w:color="auto" w:fill="A50021"/>
            <w:vAlign w:val="center"/>
          </w:tcPr>
          <w:p w14:paraId="27416F67"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lastRenderedPageBreak/>
              <w:t>PROYECTO</w:t>
            </w:r>
          </w:p>
        </w:tc>
        <w:tc>
          <w:tcPr>
            <w:tcW w:w="6951" w:type="dxa"/>
            <w:shd w:val="clear" w:color="auto" w:fill="FFFFFF"/>
            <w:vAlign w:val="center"/>
          </w:tcPr>
          <w:p w14:paraId="145B8A94" w14:textId="447520B8" w:rsidR="003F51CC" w:rsidRPr="007C4513" w:rsidRDefault="007C4513" w:rsidP="0031230D">
            <w:pPr>
              <w:rPr>
                <w:rFonts w:ascii="Arial" w:hAnsi="Arial" w:cs="Arial"/>
                <w:sz w:val="22"/>
                <w:szCs w:val="22"/>
              </w:rPr>
            </w:pPr>
            <w:proofErr w:type="spellStart"/>
            <w:r w:rsidRPr="007C4513">
              <w:rPr>
                <w:rFonts w:ascii="Arial" w:hAnsi="Arial" w:cs="Arial"/>
                <w:sz w:val="22"/>
                <w:szCs w:val="22"/>
              </w:rPr>
              <w:t>Abogabot</w:t>
            </w:r>
            <w:proofErr w:type="spellEnd"/>
          </w:p>
        </w:tc>
      </w:tr>
      <w:tr w:rsidR="00DB73D5" w:rsidRPr="008C2396" w14:paraId="57F6E37F" w14:textId="77777777" w:rsidTr="00DB73D5">
        <w:trPr>
          <w:trHeight w:val="522"/>
        </w:trPr>
        <w:tc>
          <w:tcPr>
            <w:tcW w:w="3406" w:type="dxa"/>
            <w:shd w:val="clear" w:color="auto" w:fill="A50021"/>
            <w:vAlign w:val="center"/>
          </w:tcPr>
          <w:p w14:paraId="2A735880"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2616E90A" w14:textId="3BA56653" w:rsidR="006E33C2" w:rsidRPr="007C4513" w:rsidRDefault="00233417" w:rsidP="0031230D">
            <w:pPr>
              <w:rPr>
                <w:rFonts w:ascii="Arial" w:hAnsi="Arial" w:cs="Arial"/>
                <w:sz w:val="22"/>
                <w:szCs w:val="22"/>
              </w:rPr>
            </w:pPr>
            <w:r>
              <w:rPr>
                <w:rFonts w:ascii="Arial" w:hAnsi="Arial" w:cs="Arial"/>
                <w:sz w:val="22"/>
                <w:szCs w:val="22"/>
              </w:rPr>
              <w:t>Página web responsiva</w:t>
            </w:r>
          </w:p>
        </w:tc>
      </w:tr>
      <w:tr w:rsidR="006E33C2" w:rsidRPr="008C2396" w14:paraId="4B38F2F8" w14:textId="77777777" w:rsidTr="00DB73D5">
        <w:trPr>
          <w:trHeight w:val="343"/>
        </w:trPr>
        <w:tc>
          <w:tcPr>
            <w:tcW w:w="3406" w:type="dxa"/>
            <w:shd w:val="clear" w:color="auto" w:fill="A50021"/>
            <w:vAlign w:val="center"/>
          </w:tcPr>
          <w:p w14:paraId="35826830"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66E3C63D" w14:textId="1771A76D" w:rsidR="006E33C2" w:rsidRPr="007C4513" w:rsidRDefault="00FC6B99" w:rsidP="0031230D">
            <w:pPr>
              <w:rPr>
                <w:rFonts w:ascii="Arial" w:hAnsi="Arial" w:cs="Arial"/>
                <w:sz w:val="22"/>
                <w:szCs w:val="22"/>
              </w:rPr>
            </w:pPr>
            <w:r>
              <w:rPr>
                <w:rFonts w:ascii="Arial" w:hAnsi="Arial" w:cs="Arial"/>
                <w:sz w:val="22"/>
                <w:szCs w:val="22"/>
              </w:rPr>
              <w:t>22/02/2022</w:t>
            </w:r>
          </w:p>
        </w:tc>
      </w:tr>
      <w:tr w:rsidR="00DB73D5" w:rsidRPr="008C2396" w14:paraId="7D62FA74" w14:textId="77777777" w:rsidTr="00FB43A7">
        <w:trPr>
          <w:trHeight w:val="437"/>
        </w:trPr>
        <w:tc>
          <w:tcPr>
            <w:tcW w:w="3406" w:type="dxa"/>
            <w:shd w:val="clear" w:color="auto" w:fill="A50021"/>
            <w:vAlign w:val="center"/>
          </w:tcPr>
          <w:p w14:paraId="62CDE1A5"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0F5650B5" w14:textId="6693085F" w:rsidR="006E33C2" w:rsidRPr="007C4513" w:rsidRDefault="00FC6B99" w:rsidP="0031230D">
            <w:pPr>
              <w:rPr>
                <w:rFonts w:ascii="Arial" w:hAnsi="Arial" w:cs="Arial"/>
                <w:sz w:val="22"/>
                <w:szCs w:val="22"/>
              </w:rPr>
            </w:pPr>
            <w:r>
              <w:rPr>
                <w:rFonts w:ascii="Arial" w:hAnsi="Arial" w:cs="Arial"/>
                <w:sz w:val="22"/>
                <w:szCs w:val="22"/>
              </w:rPr>
              <w:t>David Ramírez – Abogado litigante egresado de la UNAM</w:t>
            </w:r>
          </w:p>
        </w:tc>
      </w:tr>
      <w:tr w:rsidR="00DB73D5" w:rsidRPr="008C2396" w14:paraId="16ABE29D" w14:textId="77777777" w:rsidTr="00FB43A7">
        <w:trPr>
          <w:trHeight w:val="699"/>
        </w:trPr>
        <w:tc>
          <w:tcPr>
            <w:tcW w:w="3406" w:type="dxa"/>
            <w:shd w:val="clear" w:color="auto" w:fill="A50021"/>
            <w:vAlign w:val="center"/>
          </w:tcPr>
          <w:p w14:paraId="592F3803"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0384BF4F" w14:textId="2B3B63EA" w:rsidR="006E33C2" w:rsidRPr="007C4513" w:rsidRDefault="00FC6B99" w:rsidP="0031230D">
            <w:pPr>
              <w:rPr>
                <w:rFonts w:ascii="Arial" w:hAnsi="Arial" w:cs="Arial"/>
                <w:sz w:val="22"/>
                <w:szCs w:val="22"/>
              </w:rPr>
            </w:pPr>
            <w:r>
              <w:rPr>
                <w:rFonts w:ascii="Arial" w:hAnsi="Arial" w:cs="Arial"/>
                <w:sz w:val="22"/>
                <w:szCs w:val="22"/>
              </w:rPr>
              <w:t>Jefe de Abogados.</w:t>
            </w:r>
          </w:p>
        </w:tc>
      </w:tr>
      <w:tr w:rsidR="006E33C2" w:rsidRPr="008C2396" w14:paraId="5FE2D8E3" w14:textId="77777777" w:rsidTr="00FB43A7">
        <w:trPr>
          <w:trHeight w:val="837"/>
        </w:trPr>
        <w:tc>
          <w:tcPr>
            <w:tcW w:w="3406" w:type="dxa"/>
            <w:shd w:val="clear" w:color="auto" w:fill="A50021"/>
            <w:vAlign w:val="center"/>
          </w:tcPr>
          <w:p w14:paraId="5B215B41"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29B6ABA0" w14:textId="363A70FB" w:rsidR="006E33C2" w:rsidRPr="007C4513" w:rsidRDefault="00FC6B99" w:rsidP="0031230D">
            <w:pPr>
              <w:rPr>
                <w:rFonts w:ascii="Arial" w:hAnsi="Arial" w:cs="Arial"/>
                <w:sz w:val="22"/>
                <w:szCs w:val="22"/>
              </w:rPr>
            </w:pPr>
            <w:r>
              <w:rPr>
                <w:rFonts w:ascii="Arial" w:hAnsi="Arial" w:cs="Arial"/>
                <w:sz w:val="22"/>
                <w:szCs w:val="22"/>
              </w:rPr>
              <w:t xml:space="preserve">Ernesto Morales Ramos – Web </w:t>
            </w:r>
            <w:proofErr w:type="spellStart"/>
            <w:r>
              <w:rPr>
                <w:rFonts w:ascii="Arial" w:hAnsi="Arial" w:cs="Arial"/>
                <w:sz w:val="22"/>
                <w:szCs w:val="22"/>
              </w:rPr>
              <w:t>Developer</w:t>
            </w:r>
            <w:proofErr w:type="spellEnd"/>
          </w:p>
        </w:tc>
      </w:tr>
    </w:tbl>
    <w:p w14:paraId="1CA76C69" w14:textId="77777777" w:rsidR="00CD780B" w:rsidRPr="008C2396" w:rsidRDefault="00CD780B" w:rsidP="00CD780B">
      <w:pPr>
        <w:rPr>
          <w:rFonts w:ascii="Arial" w:hAnsi="Arial" w:cs="Arial"/>
          <w:lang w:val="es-ES_tradnl" w:eastAsia="en-US"/>
        </w:rPr>
      </w:pPr>
      <w:bookmarkStart w:id="1" w:name="_Toc532221775"/>
    </w:p>
    <w:p w14:paraId="5DF6B9DB"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5D44EBDC"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3CC3543B" w14:textId="77777777" w:rsidTr="002F0FDB">
        <w:trPr>
          <w:trHeight w:val="294"/>
        </w:trPr>
        <w:tc>
          <w:tcPr>
            <w:tcW w:w="10348" w:type="dxa"/>
            <w:shd w:val="clear" w:color="auto" w:fill="A50021"/>
          </w:tcPr>
          <w:p w14:paraId="381946F1"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41B9436E" w14:textId="77777777" w:rsidTr="0031230D">
        <w:trPr>
          <w:trHeight w:val="284"/>
        </w:trPr>
        <w:tc>
          <w:tcPr>
            <w:tcW w:w="10348" w:type="dxa"/>
            <w:shd w:val="clear" w:color="auto" w:fill="808080"/>
          </w:tcPr>
          <w:p w14:paraId="2C833C9E"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27346929" w14:textId="77777777" w:rsidTr="00FB43A7">
        <w:trPr>
          <w:trHeight w:val="933"/>
        </w:trPr>
        <w:tc>
          <w:tcPr>
            <w:tcW w:w="10348" w:type="dxa"/>
            <w:shd w:val="clear" w:color="auto" w:fill="auto"/>
          </w:tcPr>
          <w:p w14:paraId="321AB552" w14:textId="24F709A1" w:rsidR="000D458D" w:rsidRDefault="00233417" w:rsidP="00554294">
            <w:pPr>
              <w:rPr>
                <w:rFonts w:ascii="Arial" w:hAnsi="Arial" w:cs="Arial"/>
                <w:sz w:val="22"/>
                <w:szCs w:val="22"/>
              </w:rPr>
            </w:pPr>
            <w:r>
              <w:rPr>
                <w:rFonts w:ascii="Arial" w:hAnsi="Arial" w:cs="Arial"/>
                <w:sz w:val="22"/>
                <w:szCs w:val="22"/>
              </w:rPr>
              <w:t>Se solicita una página web responsiva ya que se busca que se pueda ver en cualquier dispositivo conectado a internet</w:t>
            </w:r>
            <w:r w:rsidR="00D27386">
              <w:rPr>
                <w:rFonts w:ascii="Arial" w:hAnsi="Arial" w:cs="Arial"/>
                <w:sz w:val="22"/>
                <w:szCs w:val="22"/>
              </w:rPr>
              <w:t xml:space="preserve">, los colores predominantes será el azul y blanco, se debe tener una administración de roles en donde se diferencie el usuario y el administrador de la página que en este caso serán los abogados del despacho. Los usuarios podrán ver información relacionada al despacho y un formulario para enviar sus demandas. Los administradores verán un </w:t>
            </w:r>
            <w:proofErr w:type="spellStart"/>
            <w:r w:rsidR="00D27386">
              <w:rPr>
                <w:rFonts w:ascii="Arial" w:hAnsi="Arial" w:cs="Arial"/>
                <w:sz w:val="22"/>
                <w:szCs w:val="22"/>
              </w:rPr>
              <w:t>dashboard</w:t>
            </w:r>
            <w:proofErr w:type="spellEnd"/>
            <w:r w:rsidR="00D27386">
              <w:rPr>
                <w:rFonts w:ascii="Arial" w:hAnsi="Arial" w:cs="Arial"/>
                <w:sz w:val="22"/>
                <w:szCs w:val="22"/>
              </w:rPr>
              <w:t xml:space="preserve"> en donde verán estadísticas de los pagos y las demandas</w:t>
            </w:r>
          </w:p>
          <w:p w14:paraId="2A44A9D7" w14:textId="152B1D96" w:rsidR="00D27386" w:rsidRPr="00233417" w:rsidRDefault="00D27386" w:rsidP="00554294">
            <w:pPr>
              <w:rPr>
                <w:rFonts w:ascii="Arial" w:hAnsi="Arial" w:cs="Arial"/>
                <w:sz w:val="22"/>
                <w:szCs w:val="22"/>
              </w:rPr>
            </w:pPr>
          </w:p>
        </w:tc>
      </w:tr>
      <w:tr w:rsidR="00554294" w:rsidRPr="008C2396" w14:paraId="0FC87F01" w14:textId="77777777" w:rsidTr="0031230D">
        <w:trPr>
          <w:trHeight w:val="278"/>
        </w:trPr>
        <w:tc>
          <w:tcPr>
            <w:tcW w:w="10348" w:type="dxa"/>
            <w:shd w:val="clear" w:color="auto" w:fill="808080"/>
          </w:tcPr>
          <w:p w14:paraId="20B30B62" w14:textId="77777777" w:rsidR="00554294" w:rsidRPr="00233417" w:rsidRDefault="00554294" w:rsidP="00554294">
            <w:pPr>
              <w:rPr>
                <w:rFonts w:ascii="Arial" w:hAnsi="Arial" w:cs="Arial"/>
                <w:b/>
                <w:sz w:val="22"/>
                <w:szCs w:val="22"/>
              </w:rPr>
            </w:pPr>
            <w:r w:rsidRPr="00233417">
              <w:rPr>
                <w:rFonts w:ascii="Arial" w:hAnsi="Arial" w:cs="Arial"/>
                <w:b/>
                <w:sz w:val="22"/>
                <w:szCs w:val="22"/>
              </w:rPr>
              <w:t>Líder Funcional</w:t>
            </w:r>
          </w:p>
        </w:tc>
      </w:tr>
      <w:tr w:rsidR="00554294" w:rsidRPr="008C2396" w14:paraId="01A9FC61" w14:textId="77777777" w:rsidTr="00FB43A7">
        <w:trPr>
          <w:trHeight w:val="1189"/>
        </w:trPr>
        <w:tc>
          <w:tcPr>
            <w:tcW w:w="10348" w:type="dxa"/>
            <w:shd w:val="clear" w:color="auto" w:fill="auto"/>
          </w:tcPr>
          <w:p w14:paraId="19BCF905" w14:textId="314C70D4" w:rsidR="00554294" w:rsidRPr="00233417" w:rsidRDefault="00D27386" w:rsidP="00554294">
            <w:pPr>
              <w:rPr>
                <w:rFonts w:ascii="Arial" w:hAnsi="Arial" w:cs="Arial"/>
                <w:sz w:val="22"/>
                <w:szCs w:val="22"/>
              </w:rPr>
            </w:pPr>
            <w:r>
              <w:rPr>
                <w:rFonts w:ascii="Arial" w:hAnsi="Arial" w:cs="Arial"/>
                <w:sz w:val="22"/>
                <w:szCs w:val="22"/>
              </w:rPr>
              <w:t xml:space="preserve">Se realizará una página web de un despacho de abogados que sea full responsive, en donde se tendrán dos roles de usuario (usuarios y administradores), </w:t>
            </w:r>
            <w:r w:rsidR="000338E5">
              <w:rPr>
                <w:rFonts w:ascii="Arial" w:hAnsi="Arial" w:cs="Arial"/>
                <w:sz w:val="22"/>
                <w:szCs w:val="22"/>
              </w:rPr>
              <w:t xml:space="preserve">los usuarios dispondrán de un formulario de denuncias y los administradores de un </w:t>
            </w:r>
            <w:proofErr w:type="spellStart"/>
            <w:r w:rsidR="000338E5">
              <w:rPr>
                <w:rFonts w:ascii="Arial" w:hAnsi="Arial" w:cs="Arial"/>
                <w:sz w:val="22"/>
                <w:szCs w:val="22"/>
              </w:rPr>
              <w:t>dashboard</w:t>
            </w:r>
            <w:proofErr w:type="spellEnd"/>
            <w:r w:rsidR="000338E5">
              <w:rPr>
                <w:rFonts w:ascii="Arial" w:hAnsi="Arial" w:cs="Arial"/>
                <w:sz w:val="22"/>
                <w:szCs w:val="22"/>
              </w:rPr>
              <w:t xml:space="preserve"> de estadísticas.</w:t>
            </w:r>
          </w:p>
        </w:tc>
      </w:tr>
    </w:tbl>
    <w:p w14:paraId="58681140" w14:textId="419110C0" w:rsidR="00233417" w:rsidRDefault="00233417" w:rsidP="00A461FC">
      <w:pPr>
        <w:rPr>
          <w:rFonts w:ascii="Arial" w:hAnsi="Arial" w:cs="Arial"/>
          <w:b/>
          <w:sz w:val="28"/>
          <w:szCs w:val="28"/>
        </w:rPr>
      </w:pPr>
    </w:p>
    <w:p w14:paraId="753C5AFB" w14:textId="277B548F" w:rsidR="000338E5" w:rsidRDefault="000338E5" w:rsidP="00A461FC">
      <w:pPr>
        <w:rPr>
          <w:rFonts w:ascii="Arial" w:hAnsi="Arial" w:cs="Arial"/>
          <w:b/>
          <w:sz w:val="28"/>
          <w:szCs w:val="28"/>
        </w:rPr>
      </w:pPr>
    </w:p>
    <w:p w14:paraId="4167B1B7" w14:textId="4219830F" w:rsidR="000338E5" w:rsidRDefault="000338E5" w:rsidP="00A461FC">
      <w:pPr>
        <w:rPr>
          <w:rFonts w:ascii="Arial" w:hAnsi="Arial" w:cs="Arial"/>
          <w:b/>
          <w:sz w:val="28"/>
          <w:szCs w:val="28"/>
        </w:rPr>
      </w:pPr>
    </w:p>
    <w:p w14:paraId="67C5BE86" w14:textId="282AFFFC" w:rsidR="000338E5" w:rsidRDefault="000338E5" w:rsidP="00A461FC">
      <w:pPr>
        <w:rPr>
          <w:rFonts w:ascii="Arial" w:hAnsi="Arial" w:cs="Arial"/>
          <w:b/>
          <w:sz w:val="28"/>
          <w:szCs w:val="28"/>
        </w:rPr>
      </w:pPr>
    </w:p>
    <w:p w14:paraId="14AB3034" w14:textId="06650393" w:rsidR="000338E5" w:rsidRDefault="000338E5" w:rsidP="00A461FC">
      <w:pPr>
        <w:rPr>
          <w:rFonts w:ascii="Arial" w:hAnsi="Arial" w:cs="Arial"/>
          <w:b/>
          <w:sz w:val="28"/>
          <w:szCs w:val="28"/>
        </w:rPr>
      </w:pPr>
    </w:p>
    <w:p w14:paraId="6C46D938" w14:textId="750829BC" w:rsidR="000338E5" w:rsidRDefault="000338E5" w:rsidP="00A461FC">
      <w:pPr>
        <w:rPr>
          <w:rFonts w:ascii="Arial" w:hAnsi="Arial" w:cs="Arial"/>
          <w:b/>
          <w:sz w:val="28"/>
          <w:szCs w:val="28"/>
        </w:rPr>
      </w:pPr>
    </w:p>
    <w:p w14:paraId="5535FCD1" w14:textId="77777777" w:rsidR="000338E5" w:rsidRDefault="000338E5" w:rsidP="00A461FC">
      <w:pPr>
        <w:rPr>
          <w:rFonts w:ascii="Arial" w:hAnsi="Arial" w:cs="Arial"/>
          <w:b/>
          <w:sz w:val="28"/>
          <w:szCs w:val="28"/>
        </w:rPr>
      </w:pPr>
    </w:p>
    <w:p w14:paraId="252AAA78" w14:textId="331E0540" w:rsidR="000338E5" w:rsidRPr="000338E5" w:rsidRDefault="000338E5" w:rsidP="000338E5">
      <w:pPr>
        <w:pStyle w:val="Ttulo1"/>
        <w:numPr>
          <w:ilvl w:val="0"/>
          <w:numId w:val="34"/>
        </w:numPr>
        <w:rPr>
          <w:rFonts w:cs="Arial"/>
        </w:rPr>
      </w:pPr>
      <w:r w:rsidRPr="000338E5">
        <w:rPr>
          <w:rFonts w:cs="Arial"/>
        </w:rPr>
        <w:t>DESCRIPCION GENERAL DEL REQUERIMIENTO</w:t>
      </w:r>
    </w:p>
    <w:p w14:paraId="70DA95DB" w14:textId="77777777" w:rsidR="000338E5" w:rsidRPr="008C2396" w:rsidRDefault="000338E5" w:rsidP="000338E5">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0338E5" w:rsidRPr="008C2396" w14:paraId="0FFE3462" w14:textId="77777777" w:rsidTr="00CE2267">
        <w:trPr>
          <w:trHeight w:val="522"/>
        </w:trPr>
        <w:tc>
          <w:tcPr>
            <w:tcW w:w="3406" w:type="dxa"/>
            <w:shd w:val="clear" w:color="auto" w:fill="A50021"/>
            <w:vAlign w:val="center"/>
          </w:tcPr>
          <w:p w14:paraId="0CB3F1B7" w14:textId="77777777" w:rsidR="000338E5" w:rsidRPr="008C2396" w:rsidRDefault="000338E5" w:rsidP="00CE2267">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lastRenderedPageBreak/>
              <w:t>PROYECTO</w:t>
            </w:r>
          </w:p>
        </w:tc>
        <w:tc>
          <w:tcPr>
            <w:tcW w:w="6951" w:type="dxa"/>
            <w:shd w:val="clear" w:color="auto" w:fill="FFFFFF"/>
            <w:vAlign w:val="center"/>
          </w:tcPr>
          <w:p w14:paraId="6E4CB665" w14:textId="77777777" w:rsidR="000338E5" w:rsidRPr="007C4513" w:rsidRDefault="000338E5" w:rsidP="00CE2267">
            <w:pPr>
              <w:rPr>
                <w:rFonts w:ascii="Arial" w:hAnsi="Arial" w:cs="Arial"/>
                <w:sz w:val="22"/>
                <w:szCs w:val="22"/>
              </w:rPr>
            </w:pPr>
            <w:proofErr w:type="spellStart"/>
            <w:r w:rsidRPr="007C4513">
              <w:rPr>
                <w:rFonts w:ascii="Arial" w:hAnsi="Arial" w:cs="Arial"/>
                <w:sz w:val="22"/>
                <w:szCs w:val="22"/>
              </w:rPr>
              <w:t>Abogabot</w:t>
            </w:r>
            <w:proofErr w:type="spellEnd"/>
          </w:p>
        </w:tc>
      </w:tr>
      <w:tr w:rsidR="000338E5" w:rsidRPr="008C2396" w14:paraId="5ACE1636" w14:textId="77777777" w:rsidTr="00CE2267">
        <w:trPr>
          <w:trHeight w:val="522"/>
        </w:trPr>
        <w:tc>
          <w:tcPr>
            <w:tcW w:w="3406" w:type="dxa"/>
            <w:shd w:val="clear" w:color="auto" w:fill="A50021"/>
            <w:vAlign w:val="center"/>
          </w:tcPr>
          <w:p w14:paraId="262C5876" w14:textId="77777777" w:rsidR="000338E5" w:rsidRPr="008C2396" w:rsidRDefault="000338E5" w:rsidP="00CE2267">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0E4A7DF0" w14:textId="0F1CC130" w:rsidR="000338E5" w:rsidRPr="007C4513" w:rsidRDefault="000338E5" w:rsidP="00CE2267">
            <w:pPr>
              <w:rPr>
                <w:rFonts w:ascii="Arial" w:hAnsi="Arial" w:cs="Arial"/>
                <w:sz w:val="22"/>
                <w:szCs w:val="22"/>
              </w:rPr>
            </w:pPr>
            <w:r>
              <w:rPr>
                <w:rFonts w:ascii="Arial" w:hAnsi="Arial" w:cs="Arial"/>
                <w:sz w:val="22"/>
                <w:szCs w:val="22"/>
              </w:rPr>
              <w:t>Creación de cuenta de usuario</w:t>
            </w:r>
          </w:p>
        </w:tc>
      </w:tr>
      <w:tr w:rsidR="000338E5" w:rsidRPr="008C2396" w14:paraId="38D114D1" w14:textId="77777777" w:rsidTr="00CE2267">
        <w:trPr>
          <w:trHeight w:val="343"/>
        </w:trPr>
        <w:tc>
          <w:tcPr>
            <w:tcW w:w="3406" w:type="dxa"/>
            <w:shd w:val="clear" w:color="auto" w:fill="A50021"/>
            <w:vAlign w:val="center"/>
          </w:tcPr>
          <w:p w14:paraId="2F36EE09" w14:textId="77777777" w:rsidR="000338E5" w:rsidRPr="008C2396" w:rsidRDefault="000338E5" w:rsidP="00CE2267">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69568FA1" w14:textId="77777777" w:rsidR="000338E5" w:rsidRPr="007C4513" w:rsidRDefault="000338E5" w:rsidP="00CE2267">
            <w:pPr>
              <w:rPr>
                <w:rFonts w:ascii="Arial" w:hAnsi="Arial" w:cs="Arial"/>
                <w:sz w:val="22"/>
                <w:szCs w:val="22"/>
              </w:rPr>
            </w:pPr>
            <w:r>
              <w:rPr>
                <w:rFonts w:ascii="Arial" w:hAnsi="Arial" w:cs="Arial"/>
                <w:sz w:val="22"/>
                <w:szCs w:val="22"/>
              </w:rPr>
              <w:t>22/02/2022</w:t>
            </w:r>
          </w:p>
        </w:tc>
      </w:tr>
      <w:tr w:rsidR="000338E5" w:rsidRPr="008C2396" w14:paraId="0200991A" w14:textId="77777777" w:rsidTr="00CE2267">
        <w:trPr>
          <w:trHeight w:val="437"/>
        </w:trPr>
        <w:tc>
          <w:tcPr>
            <w:tcW w:w="3406" w:type="dxa"/>
            <w:shd w:val="clear" w:color="auto" w:fill="A50021"/>
            <w:vAlign w:val="center"/>
          </w:tcPr>
          <w:p w14:paraId="48185D08" w14:textId="77777777" w:rsidR="000338E5" w:rsidRPr="008C2396" w:rsidRDefault="000338E5" w:rsidP="00CE2267">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69B5E434" w14:textId="77777777" w:rsidR="000338E5" w:rsidRPr="007C4513" w:rsidRDefault="000338E5" w:rsidP="00CE2267">
            <w:pPr>
              <w:rPr>
                <w:rFonts w:ascii="Arial" w:hAnsi="Arial" w:cs="Arial"/>
                <w:sz w:val="22"/>
                <w:szCs w:val="22"/>
              </w:rPr>
            </w:pPr>
            <w:r>
              <w:rPr>
                <w:rFonts w:ascii="Arial" w:hAnsi="Arial" w:cs="Arial"/>
                <w:sz w:val="22"/>
                <w:szCs w:val="22"/>
              </w:rPr>
              <w:t>David Ramírez – Abogado litigante egresado de la UNAM</w:t>
            </w:r>
          </w:p>
        </w:tc>
      </w:tr>
      <w:tr w:rsidR="000338E5" w:rsidRPr="008C2396" w14:paraId="156A1DDA" w14:textId="77777777" w:rsidTr="00CE2267">
        <w:trPr>
          <w:trHeight w:val="699"/>
        </w:trPr>
        <w:tc>
          <w:tcPr>
            <w:tcW w:w="3406" w:type="dxa"/>
            <w:shd w:val="clear" w:color="auto" w:fill="A50021"/>
            <w:vAlign w:val="center"/>
          </w:tcPr>
          <w:p w14:paraId="6BFE37BC" w14:textId="77777777" w:rsidR="000338E5" w:rsidRPr="008C2396" w:rsidRDefault="000338E5" w:rsidP="00CE2267">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12AD1778" w14:textId="77777777" w:rsidR="000338E5" w:rsidRPr="007C4513" w:rsidRDefault="000338E5" w:rsidP="00CE2267">
            <w:pPr>
              <w:rPr>
                <w:rFonts w:ascii="Arial" w:hAnsi="Arial" w:cs="Arial"/>
                <w:sz w:val="22"/>
                <w:szCs w:val="22"/>
              </w:rPr>
            </w:pPr>
            <w:r>
              <w:rPr>
                <w:rFonts w:ascii="Arial" w:hAnsi="Arial" w:cs="Arial"/>
                <w:sz w:val="22"/>
                <w:szCs w:val="22"/>
              </w:rPr>
              <w:t>Jefe de Abogados.</w:t>
            </w:r>
          </w:p>
        </w:tc>
      </w:tr>
      <w:tr w:rsidR="000338E5" w:rsidRPr="008C2396" w14:paraId="24A6337C" w14:textId="77777777" w:rsidTr="00CE2267">
        <w:trPr>
          <w:trHeight w:val="837"/>
        </w:trPr>
        <w:tc>
          <w:tcPr>
            <w:tcW w:w="3406" w:type="dxa"/>
            <w:shd w:val="clear" w:color="auto" w:fill="A50021"/>
            <w:vAlign w:val="center"/>
          </w:tcPr>
          <w:p w14:paraId="23080412" w14:textId="77777777" w:rsidR="000338E5" w:rsidRPr="008C2396" w:rsidRDefault="000338E5" w:rsidP="00CE2267">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0590F225" w14:textId="77777777" w:rsidR="000338E5" w:rsidRPr="007C4513" w:rsidRDefault="000338E5" w:rsidP="00CE2267">
            <w:pPr>
              <w:rPr>
                <w:rFonts w:ascii="Arial" w:hAnsi="Arial" w:cs="Arial"/>
                <w:sz w:val="22"/>
                <w:szCs w:val="22"/>
              </w:rPr>
            </w:pPr>
            <w:r>
              <w:rPr>
                <w:rFonts w:ascii="Arial" w:hAnsi="Arial" w:cs="Arial"/>
                <w:sz w:val="22"/>
                <w:szCs w:val="22"/>
              </w:rPr>
              <w:t xml:space="preserve">Ernesto Morales Ramos – Web </w:t>
            </w:r>
            <w:proofErr w:type="spellStart"/>
            <w:r>
              <w:rPr>
                <w:rFonts w:ascii="Arial" w:hAnsi="Arial" w:cs="Arial"/>
                <w:sz w:val="22"/>
                <w:szCs w:val="22"/>
              </w:rPr>
              <w:t>Developer</w:t>
            </w:r>
            <w:proofErr w:type="spellEnd"/>
          </w:p>
        </w:tc>
      </w:tr>
    </w:tbl>
    <w:p w14:paraId="1711DED0" w14:textId="77777777" w:rsidR="000338E5" w:rsidRPr="008C2396" w:rsidRDefault="000338E5" w:rsidP="000338E5">
      <w:pPr>
        <w:rPr>
          <w:rFonts w:ascii="Arial" w:hAnsi="Arial" w:cs="Arial"/>
          <w:lang w:val="es-ES_tradnl" w:eastAsia="en-US"/>
        </w:rPr>
      </w:pPr>
    </w:p>
    <w:p w14:paraId="239D7EF9" w14:textId="77777777" w:rsidR="000338E5" w:rsidRPr="008C2396" w:rsidRDefault="000338E5" w:rsidP="000338E5">
      <w:pPr>
        <w:pStyle w:val="Ttulo1"/>
        <w:rPr>
          <w:rFonts w:cs="Arial"/>
          <w:szCs w:val="28"/>
        </w:rPr>
      </w:pPr>
      <w:r w:rsidRPr="008C2396">
        <w:rPr>
          <w:rFonts w:cs="Arial"/>
        </w:rPr>
        <w:t>FASE DE FORMALIZACIÓN</w:t>
      </w:r>
    </w:p>
    <w:p w14:paraId="6C1CCCC7" w14:textId="77777777" w:rsidR="000338E5" w:rsidRPr="008C2396" w:rsidRDefault="000338E5" w:rsidP="000338E5">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0338E5" w:rsidRPr="008C2396" w14:paraId="2C49445F" w14:textId="77777777" w:rsidTr="00CE2267">
        <w:trPr>
          <w:trHeight w:val="294"/>
        </w:trPr>
        <w:tc>
          <w:tcPr>
            <w:tcW w:w="10348" w:type="dxa"/>
            <w:shd w:val="clear" w:color="auto" w:fill="A50021"/>
          </w:tcPr>
          <w:p w14:paraId="27E8E295" w14:textId="77777777" w:rsidR="000338E5" w:rsidRPr="008C2396" w:rsidRDefault="000338E5" w:rsidP="00CE2267">
            <w:pPr>
              <w:jc w:val="center"/>
              <w:rPr>
                <w:rFonts w:ascii="Arial" w:hAnsi="Arial" w:cs="Arial"/>
                <w:b/>
                <w:sz w:val="22"/>
                <w:szCs w:val="22"/>
              </w:rPr>
            </w:pPr>
            <w:r w:rsidRPr="008C2396">
              <w:rPr>
                <w:rFonts w:ascii="Arial" w:hAnsi="Arial" w:cs="Arial"/>
                <w:b/>
                <w:sz w:val="22"/>
                <w:szCs w:val="22"/>
              </w:rPr>
              <w:t>Descripción de la Solicitud</w:t>
            </w:r>
          </w:p>
        </w:tc>
      </w:tr>
      <w:tr w:rsidR="000338E5" w:rsidRPr="008C2396" w14:paraId="12544BD8" w14:textId="77777777" w:rsidTr="00CE2267">
        <w:trPr>
          <w:trHeight w:val="284"/>
        </w:trPr>
        <w:tc>
          <w:tcPr>
            <w:tcW w:w="10348" w:type="dxa"/>
            <w:shd w:val="clear" w:color="auto" w:fill="808080"/>
          </w:tcPr>
          <w:p w14:paraId="11D0CCFA" w14:textId="77777777" w:rsidR="000338E5" w:rsidRPr="008C2396" w:rsidRDefault="000338E5" w:rsidP="00CE2267">
            <w:pPr>
              <w:rPr>
                <w:rFonts w:ascii="Arial" w:hAnsi="Arial" w:cs="Arial"/>
                <w:b/>
                <w:color w:val="A6A6A6"/>
                <w:sz w:val="22"/>
                <w:szCs w:val="22"/>
              </w:rPr>
            </w:pPr>
            <w:r w:rsidRPr="008C2396">
              <w:rPr>
                <w:rFonts w:ascii="Arial" w:hAnsi="Arial" w:cs="Arial"/>
                <w:b/>
                <w:sz w:val="22"/>
                <w:szCs w:val="22"/>
              </w:rPr>
              <w:t>Usuario Solicitante</w:t>
            </w:r>
          </w:p>
        </w:tc>
      </w:tr>
      <w:tr w:rsidR="000338E5" w:rsidRPr="008C2396" w14:paraId="7D712A16" w14:textId="77777777" w:rsidTr="00CE2267">
        <w:trPr>
          <w:trHeight w:val="933"/>
        </w:trPr>
        <w:tc>
          <w:tcPr>
            <w:tcW w:w="10348" w:type="dxa"/>
            <w:shd w:val="clear" w:color="auto" w:fill="auto"/>
          </w:tcPr>
          <w:p w14:paraId="46EE59B6" w14:textId="05A3F641" w:rsidR="000338E5" w:rsidRDefault="000338E5" w:rsidP="00CE2267">
            <w:pPr>
              <w:rPr>
                <w:rFonts w:ascii="Arial" w:hAnsi="Arial" w:cs="Arial"/>
                <w:sz w:val="22"/>
                <w:szCs w:val="22"/>
              </w:rPr>
            </w:pPr>
            <w:r>
              <w:rPr>
                <w:rFonts w:ascii="Arial" w:hAnsi="Arial" w:cs="Arial"/>
                <w:sz w:val="22"/>
                <w:szCs w:val="22"/>
              </w:rPr>
              <w:t xml:space="preserve">Se creará cuentas de usuario para que cada usuario tenga la información en nuestro sistema y que sea más rápido el saber quien y como contactar a los usuarios que suban sus demandas. Se requieren los datos de nombre, correo, edad, dirección y teléfono. Si no está registrado en el sistema no podrá subir demandas, sin </w:t>
            </w:r>
            <w:proofErr w:type="gramStart"/>
            <w:r>
              <w:rPr>
                <w:rFonts w:ascii="Arial" w:hAnsi="Arial" w:cs="Arial"/>
                <w:sz w:val="22"/>
                <w:szCs w:val="22"/>
              </w:rPr>
              <w:t>embargo</w:t>
            </w:r>
            <w:proofErr w:type="gramEnd"/>
            <w:r>
              <w:rPr>
                <w:rFonts w:ascii="Arial" w:hAnsi="Arial" w:cs="Arial"/>
                <w:sz w:val="22"/>
                <w:szCs w:val="22"/>
              </w:rPr>
              <w:t xml:space="preserve"> si podrá ver nuestros servicios. </w:t>
            </w:r>
          </w:p>
          <w:p w14:paraId="40F47674" w14:textId="77777777" w:rsidR="000338E5" w:rsidRPr="00233417" w:rsidRDefault="000338E5" w:rsidP="00CE2267">
            <w:pPr>
              <w:rPr>
                <w:rFonts w:ascii="Arial" w:hAnsi="Arial" w:cs="Arial"/>
                <w:sz w:val="22"/>
                <w:szCs w:val="22"/>
              </w:rPr>
            </w:pPr>
          </w:p>
        </w:tc>
      </w:tr>
      <w:tr w:rsidR="000338E5" w:rsidRPr="008C2396" w14:paraId="3A383084" w14:textId="77777777" w:rsidTr="00CE2267">
        <w:trPr>
          <w:trHeight w:val="278"/>
        </w:trPr>
        <w:tc>
          <w:tcPr>
            <w:tcW w:w="10348" w:type="dxa"/>
            <w:shd w:val="clear" w:color="auto" w:fill="808080"/>
          </w:tcPr>
          <w:p w14:paraId="7968880C" w14:textId="77777777" w:rsidR="000338E5" w:rsidRPr="00233417" w:rsidRDefault="000338E5" w:rsidP="00CE2267">
            <w:pPr>
              <w:rPr>
                <w:rFonts w:ascii="Arial" w:hAnsi="Arial" w:cs="Arial"/>
                <w:b/>
                <w:sz w:val="22"/>
                <w:szCs w:val="22"/>
              </w:rPr>
            </w:pPr>
            <w:r w:rsidRPr="00233417">
              <w:rPr>
                <w:rFonts w:ascii="Arial" w:hAnsi="Arial" w:cs="Arial"/>
                <w:b/>
                <w:sz w:val="22"/>
                <w:szCs w:val="22"/>
              </w:rPr>
              <w:t>Líder Funcional</w:t>
            </w:r>
          </w:p>
        </w:tc>
      </w:tr>
      <w:tr w:rsidR="000338E5" w:rsidRPr="008C2396" w14:paraId="4F5CABB6" w14:textId="77777777" w:rsidTr="00CE2267">
        <w:trPr>
          <w:trHeight w:val="1189"/>
        </w:trPr>
        <w:tc>
          <w:tcPr>
            <w:tcW w:w="10348" w:type="dxa"/>
            <w:shd w:val="clear" w:color="auto" w:fill="auto"/>
          </w:tcPr>
          <w:p w14:paraId="18AA110C" w14:textId="102C2665" w:rsidR="000338E5" w:rsidRPr="00233417" w:rsidRDefault="000338E5" w:rsidP="00CE2267">
            <w:pPr>
              <w:rPr>
                <w:rFonts w:ascii="Arial" w:hAnsi="Arial" w:cs="Arial"/>
                <w:sz w:val="22"/>
                <w:szCs w:val="22"/>
              </w:rPr>
            </w:pPr>
            <w:r>
              <w:rPr>
                <w:rFonts w:ascii="Arial" w:hAnsi="Arial" w:cs="Arial"/>
                <w:sz w:val="22"/>
                <w:szCs w:val="22"/>
              </w:rPr>
              <w:t>Creación de cuentas de usuario y se elaborará mediante un formulario de registro en donde se soliciten los siguientes datos nombre, correo, edad, dirección y teléfono y en caso de que el usuario no esté dentro del sistema no se podrá realizar denuncias, pero si podrá revisar los contenidos de la página web.</w:t>
            </w:r>
          </w:p>
        </w:tc>
      </w:tr>
    </w:tbl>
    <w:p w14:paraId="3134415B" w14:textId="43A173D1" w:rsidR="000338E5" w:rsidRDefault="000338E5" w:rsidP="000338E5">
      <w:pPr>
        <w:rPr>
          <w:rFonts w:ascii="Arial" w:hAnsi="Arial" w:cs="Arial"/>
          <w:b/>
          <w:sz w:val="28"/>
          <w:szCs w:val="28"/>
        </w:rPr>
      </w:pPr>
    </w:p>
    <w:p w14:paraId="23E4F384" w14:textId="1BC6D841" w:rsidR="00435905" w:rsidRDefault="00435905" w:rsidP="000338E5">
      <w:pPr>
        <w:rPr>
          <w:rFonts w:ascii="Arial" w:hAnsi="Arial" w:cs="Arial"/>
          <w:b/>
          <w:sz w:val="28"/>
          <w:szCs w:val="28"/>
        </w:rPr>
      </w:pPr>
    </w:p>
    <w:p w14:paraId="3662F394" w14:textId="0D2756ED" w:rsidR="00435905" w:rsidRDefault="00435905" w:rsidP="000338E5">
      <w:pPr>
        <w:rPr>
          <w:rFonts w:ascii="Arial" w:hAnsi="Arial" w:cs="Arial"/>
          <w:b/>
          <w:sz w:val="28"/>
          <w:szCs w:val="28"/>
        </w:rPr>
      </w:pPr>
    </w:p>
    <w:p w14:paraId="393E73A0" w14:textId="2BE69D70" w:rsidR="00435905" w:rsidRDefault="00435905" w:rsidP="000338E5">
      <w:pPr>
        <w:rPr>
          <w:rFonts w:ascii="Arial" w:hAnsi="Arial" w:cs="Arial"/>
          <w:b/>
          <w:sz w:val="28"/>
          <w:szCs w:val="28"/>
        </w:rPr>
      </w:pPr>
    </w:p>
    <w:p w14:paraId="4932A322" w14:textId="36A93A33" w:rsidR="00435905" w:rsidRDefault="00435905" w:rsidP="000338E5">
      <w:pPr>
        <w:rPr>
          <w:rFonts w:ascii="Arial" w:hAnsi="Arial" w:cs="Arial"/>
          <w:b/>
          <w:sz w:val="28"/>
          <w:szCs w:val="28"/>
        </w:rPr>
      </w:pPr>
    </w:p>
    <w:p w14:paraId="152A911E" w14:textId="77777777" w:rsidR="00435905" w:rsidRDefault="00435905" w:rsidP="000338E5">
      <w:pPr>
        <w:rPr>
          <w:rFonts w:ascii="Arial" w:hAnsi="Arial" w:cs="Arial"/>
          <w:b/>
          <w:sz w:val="28"/>
          <w:szCs w:val="28"/>
        </w:rPr>
      </w:pPr>
    </w:p>
    <w:p w14:paraId="2E93CD70" w14:textId="77777777" w:rsidR="00233417" w:rsidRDefault="00233417" w:rsidP="00A461FC">
      <w:pPr>
        <w:rPr>
          <w:rFonts w:ascii="Arial" w:hAnsi="Arial" w:cs="Arial"/>
          <w:b/>
          <w:sz w:val="28"/>
          <w:szCs w:val="28"/>
        </w:rPr>
      </w:pPr>
    </w:p>
    <w:p w14:paraId="39A065DD" w14:textId="77777777" w:rsidR="000338E5" w:rsidRPr="008C2396" w:rsidRDefault="000338E5" w:rsidP="00A461FC">
      <w:pPr>
        <w:rPr>
          <w:rFonts w:ascii="Arial" w:hAnsi="Arial" w:cs="Arial"/>
          <w:b/>
          <w:sz w:val="28"/>
          <w:szCs w:val="28"/>
        </w:rPr>
      </w:pPr>
    </w:p>
    <w:p w14:paraId="0AD51793" w14:textId="77777777" w:rsidR="00233417" w:rsidRPr="00233417" w:rsidRDefault="00233417" w:rsidP="00233417">
      <w:pPr>
        <w:pStyle w:val="Ttulo1"/>
        <w:numPr>
          <w:ilvl w:val="0"/>
          <w:numId w:val="33"/>
        </w:numPr>
        <w:rPr>
          <w:rFonts w:cs="Arial"/>
        </w:rPr>
      </w:pPr>
      <w:r w:rsidRPr="00233417">
        <w:rPr>
          <w:rFonts w:cs="Arial"/>
        </w:rPr>
        <w:t>DESCRIPCION GENERAL DEL REQUERIMIENTO</w:t>
      </w:r>
    </w:p>
    <w:p w14:paraId="2BF60612" w14:textId="77777777" w:rsidR="00233417" w:rsidRPr="008C2396" w:rsidRDefault="00233417" w:rsidP="00233417">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233417" w:rsidRPr="008C2396" w14:paraId="4FA05636" w14:textId="77777777" w:rsidTr="00CE2267">
        <w:trPr>
          <w:trHeight w:val="522"/>
        </w:trPr>
        <w:tc>
          <w:tcPr>
            <w:tcW w:w="3406" w:type="dxa"/>
            <w:shd w:val="clear" w:color="auto" w:fill="A50021"/>
            <w:vAlign w:val="center"/>
          </w:tcPr>
          <w:p w14:paraId="1853A5B3" w14:textId="77777777" w:rsidR="00233417" w:rsidRPr="008C2396" w:rsidRDefault="00233417" w:rsidP="00CE2267">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5C08909A" w14:textId="77777777" w:rsidR="00233417" w:rsidRPr="007C4513" w:rsidRDefault="00233417" w:rsidP="00CE2267">
            <w:pPr>
              <w:rPr>
                <w:rFonts w:ascii="Arial" w:hAnsi="Arial" w:cs="Arial"/>
                <w:sz w:val="22"/>
                <w:szCs w:val="22"/>
              </w:rPr>
            </w:pPr>
            <w:proofErr w:type="spellStart"/>
            <w:r w:rsidRPr="007C4513">
              <w:rPr>
                <w:rFonts w:ascii="Arial" w:hAnsi="Arial" w:cs="Arial"/>
                <w:sz w:val="22"/>
                <w:szCs w:val="22"/>
              </w:rPr>
              <w:t>Abogabot</w:t>
            </w:r>
            <w:proofErr w:type="spellEnd"/>
          </w:p>
        </w:tc>
      </w:tr>
      <w:tr w:rsidR="00233417" w:rsidRPr="008C2396" w14:paraId="206C9AA1" w14:textId="77777777" w:rsidTr="00CE2267">
        <w:trPr>
          <w:trHeight w:val="522"/>
        </w:trPr>
        <w:tc>
          <w:tcPr>
            <w:tcW w:w="3406" w:type="dxa"/>
            <w:shd w:val="clear" w:color="auto" w:fill="A50021"/>
            <w:vAlign w:val="center"/>
          </w:tcPr>
          <w:p w14:paraId="55182F88" w14:textId="77777777" w:rsidR="00233417" w:rsidRPr="008C2396" w:rsidRDefault="00233417" w:rsidP="00CE2267">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lastRenderedPageBreak/>
              <w:t>Nombre Requerimiento:</w:t>
            </w:r>
          </w:p>
        </w:tc>
        <w:tc>
          <w:tcPr>
            <w:tcW w:w="6951" w:type="dxa"/>
            <w:shd w:val="clear" w:color="auto" w:fill="FFFFFF"/>
            <w:vAlign w:val="center"/>
          </w:tcPr>
          <w:p w14:paraId="1BE44D0D" w14:textId="3F45988C" w:rsidR="00233417" w:rsidRPr="007C4513" w:rsidRDefault="00435905" w:rsidP="00CE2267">
            <w:pPr>
              <w:rPr>
                <w:rFonts w:ascii="Arial" w:hAnsi="Arial" w:cs="Arial"/>
                <w:sz w:val="22"/>
                <w:szCs w:val="22"/>
              </w:rPr>
            </w:pPr>
            <w:r>
              <w:rPr>
                <w:rFonts w:ascii="Arial" w:hAnsi="Arial" w:cs="Arial"/>
                <w:sz w:val="22"/>
                <w:szCs w:val="22"/>
              </w:rPr>
              <w:t>Creación de cuenta administrador</w:t>
            </w:r>
          </w:p>
        </w:tc>
      </w:tr>
      <w:tr w:rsidR="00233417" w:rsidRPr="008C2396" w14:paraId="2686133B" w14:textId="77777777" w:rsidTr="00CE2267">
        <w:trPr>
          <w:trHeight w:val="343"/>
        </w:trPr>
        <w:tc>
          <w:tcPr>
            <w:tcW w:w="3406" w:type="dxa"/>
            <w:shd w:val="clear" w:color="auto" w:fill="A50021"/>
            <w:vAlign w:val="center"/>
          </w:tcPr>
          <w:p w14:paraId="0174E118" w14:textId="77777777" w:rsidR="00233417" w:rsidRPr="008C2396" w:rsidRDefault="00233417" w:rsidP="00CE2267">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7BEBF795" w14:textId="77777777" w:rsidR="00233417" w:rsidRPr="007C4513" w:rsidRDefault="00233417" w:rsidP="00CE2267">
            <w:pPr>
              <w:rPr>
                <w:rFonts w:ascii="Arial" w:hAnsi="Arial" w:cs="Arial"/>
                <w:sz w:val="22"/>
                <w:szCs w:val="22"/>
              </w:rPr>
            </w:pPr>
            <w:r>
              <w:rPr>
                <w:rFonts w:ascii="Arial" w:hAnsi="Arial" w:cs="Arial"/>
                <w:sz w:val="22"/>
                <w:szCs w:val="22"/>
              </w:rPr>
              <w:t>22/02/2022</w:t>
            </w:r>
          </w:p>
        </w:tc>
      </w:tr>
      <w:tr w:rsidR="00233417" w:rsidRPr="008C2396" w14:paraId="61F757DB" w14:textId="77777777" w:rsidTr="00CE2267">
        <w:trPr>
          <w:trHeight w:val="437"/>
        </w:trPr>
        <w:tc>
          <w:tcPr>
            <w:tcW w:w="3406" w:type="dxa"/>
            <w:shd w:val="clear" w:color="auto" w:fill="A50021"/>
            <w:vAlign w:val="center"/>
          </w:tcPr>
          <w:p w14:paraId="009C8672" w14:textId="77777777" w:rsidR="00233417" w:rsidRPr="008C2396" w:rsidRDefault="00233417" w:rsidP="00CE2267">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0FDE65E2" w14:textId="77777777" w:rsidR="00233417" w:rsidRPr="007C4513" w:rsidRDefault="00233417" w:rsidP="00CE2267">
            <w:pPr>
              <w:rPr>
                <w:rFonts w:ascii="Arial" w:hAnsi="Arial" w:cs="Arial"/>
                <w:sz w:val="22"/>
                <w:szCs w:val="22"/>
              </w:rPr>
            </w:pPr>
            <w:r>
              <w:rPr>
                <w:rFonts w:ascii="Arial" w:hAnsi="Arial" w:cs="Arial"/>
                <w:sz w:val="22"/>
                <w:szCs w:val="22"/>
              </w:rPr>
              <w:t>David Ramírez – Abogado litigante egresado de la UNAM</w:t>
            </w:r>
          </w:p>
        </w:tc>
      </w:tr>
      <w:tr w:rsidR="00233417" w:rsidRPr="008C2396" w14:paraId="03E1305D" w14:textId="77777777" w:rsidTr="00CE2267">
        <w:trPr>
          <w:trHeight w:val="699"/>
        </w:trPr>
        <w:tc>
          <w:tcPr>
            <w:tcW w:w="3406" w:type="dxa"/>
            <w:shd w:val="clear" w:color="auto" w:fill="A50021"/>
            <w:vAlign w:val="center"/>
          </w:tcPr>
          <w:p w14:paraId="68F26035" w14:textId="77777777" w:rsidR="00233417" w:rsidRPr="008C2396" w:rsidRDefault="00233417" w:rsidP="00CE2267">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3561CC23" w14:textId="77777777" w:rsidR="00233417" w:rsidRPr="007C4513" w:rsidRDefault="00233417" w:rsidP="00CE2267">
            <w:pPr>
              <w:rPr>
                <w:rFonts w:ascii="Arial" w:hAnsi="Arial" w:cs="Arial"/>
                <w:sz w:val="22"/>
                <w:szCs w:val="22"/>
              </w:rPr>
            </w:pPr>
            <w:r>
              <w:rPr>
                <w:rFonts w:ascii="Arial" w:hAnsi="Arial" w:cs="Arial"/>
                <w:sz w:val="22"/>
                <w:szCs w:val="22"/>
              </w:rPr>
              <w:t>Jefe de Abogados.</w:t>
            </w:r>
          </w:p>
        </w:tc>
      </w:tr>
      <w:tr w:rsidR="00233417" w:rsidRPr="008C2396" w14:paraId="1AFAA719" w14:textId="77777777" w:rsidTr="00CE2267">
        <w:trPr>
          <w:trHeight w:val="837"/>
        </w:trPr>
        <w:tc>
          <w:tcPr>
            <w:tcW w:w="3406" w:type="dxa"/>
            <w:shd w:val="clear" w:color="auto" w:fill="A50021"/>
            <w:vAlign w:val="center"/>
          </w:tcPr>
          <w:p w14:paraId="7109047F" w14:textId="77777777" w:rsidR="00233417" w:rsidRPr="008C2396" w:rsidRDefault="00233417" w:rsidP="00CE2267">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01FE7C7E" w14:textId="77777777" w:rsidR="00233417" w:rsidRPr="007C4513" w:rsidRDefault="00233417" w:rsidP="00CE2267">
            <w:pPr>
              <w:rPr>
                <w:rFonts w:ascii="Arial" w:hAnsi="Arial" w:cs="Arial"/>
                <w:sz w:val="22"/>
                <w:szCs w:val="22"/>
              </w:rPr>
            </w:pPr>
            <w:r>
              <w:rPr>
                <w:rFonts w:ascii="Arial" w:hAnsi="Arial" w:cs="Arial"/>
                <w:sz w:val="22"/>
                <w:szCs w:val="22"/>
              </w:rPr>
              <w:t xml:space="preserve">Ernesto Morales Ramos – Web </w:t>
            </w:r>
            <w:proofErr w:type="spellStart"/>
            <w:r>
              <w:rPr>
                <w:rFonts w:ascii="Arial" w:hAnsi="Arial" w:cs="Arial"/>
                <w:sz w:val="22"/>
                <w:szCs w:val="22"/>
              </w:rPr>
              <w:t>Developer</w:t>
            </w:r>
            <w:proofErr w:type="spellEnd"/>
          </w:p>
        </w:tc>
      </w:tr>
    </w:tbl>
    <w:p w14:paraId="1CE91BD7" w14:textId="77777777" w:rsidR="00233417" w:rsidRPr="008C2396" w:rsidRDefault="00233417" w:rsidP="00233417">
      <w:pPr>
        <w:rPr>
          <w:rFonts w:ascii="Arial" w:hAnsi="Arial" w:cs="Arial"/>
          <w:lang w:val="es-ES_tradnl" w:eastAsia="en-US"/>
        </w:rPr>
      </w:pPr>
    </w:p>
    <w:p w14:paraId="35DDC299" w14:textId="77777777" w:rsidR="00233417" w:rsidRPr="008C2396" w:rsidRDefault="00233417" w:rsidP="00233417">
      <w:pPr>
        <w:pStyle w:val="Ttulo1"/>
        <w:rPr>
          <w:rFonts w:cs="Arial"/>
          <w:szCs w:val="28"/>
        </w:rPr>
      </w:pPr>
      <w:r w:rsidRPr="008C2396">
        <w:rPr>
          <w:rFonts w:cs="Arial"/>
        </w:rPr>
        <w:t>FASE DE FORMALIZACIÓN</w:t>
      </w:r>
    </w:p>
    <w:p w14:paraId="177F49F7" w14:textId="77777777" w:rsidR="00233417" w:rsidRPr="008C2396" w:rsidRDefault="00233417" w:rsidP="00233417">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233417" w:rsidRPr="008C2396" w14:paraId="42FACE35" w14:textId="77777777" w:rsidTr="00CE2267">
        <w:trPr>
          <w:trHeight w:val="294"/>
        </w:trPr>
        <w:tc>
          <w:tcPr>
            <w:tcW w:w="10348" w:type="dxa"/>
            <w:shd w:val="clear" w:color="auto" w:fill="A50021"/>
          </w:tcPr>
          <w:p w14:paraId="09454F2B" w14:textId="77777777" w:rsidR="00233417" w:rsidRPr="008C2396" w:rsidRDefault="00233417" w:rsidP="00CE2267">
            <w:pPr>
              <w:jc w:val="center"/>
              <w:rPr>
                <w:rFonts w:ascii="Arial" w:hAnsi="Arial" w:cs="Arial"/>
                <w:b/>
                <w:sz w:val="22"/>
                <w:szCs w:val="22"/>
              </w:rPr>
            </w:pPr>
            <w:r w:rsidRPr="008C2396">
              <w:rPr>
                <w:rFonts w:ascii="Arial" w:hAnsi="Arial" w:cs="Arial"/>
                <w:b/>
                <w:sz w:val="22"/>
                <w:szCs w:val="22"/>
              </w:rPr>
              <w:t>Descripción de la Solicitud</w:t>
            </w:r>
          </w:p>
        </w:tc>
      </w:tr>
      <w:tr w:rsidR="00233417" w:rsidRPr="008C2396" w14:paraId="79AB13EF" w14:textId="77777777" w:rsidTr="00CE2267">
        <w:trPr>
          <w:trHeight w:val="284"/>
        </w:trPr>
        <w:tc>
          <w:tcPr>
            <w:tcW w:w="10348" w:type="dxa"/>
            <w:shd w:val="clear" w:color="auto" w:fill="808080"/>
          </w:tcPr>
          <w:p w14:paraId="2AC599D4" w14:textId="77777777" w:rsidR="00233417" w:rsidRPr="008C2396" w:rsidRDefault="00233417" w:rsidP="00CE2267">
            <w:pPr>
              <w:rPr>
                <w:rFonts w:ascii="Arial" w:hAnsi="Arial" w:cs="Arial"/>
                <w:b/>
                <w:color w:val="A6A6A6"/>
                <w:sz w:val="22"/>
                <w:szCs w:val="22"/>
              </w:rPr>
            </w:pPr>
            <w:r w:rsidRPr="008C2396">
              <w:rPr>
                <w:rFonts w:ascii="Arial" w:hAnsi="Arial" w:cs="Arial"/>
                <w:b/>
                <w:sz w:val="22"/>
                <w:szCs w:val="22"/>
              </w:rPr>
              <w:t>Usuario Solicitante</w:t>
            </w:r>
          </w:p>
        </w:tc>
      </w:tr>
      <w:tr w:rsidR="00233417" w:rsidRPr="008C2396" w14:paraId="38C1BD67" w14:textId="77777777" w:rsidTr="00CE2267">
        <w:trPr>
          <w:trHeight w:val="933"/>
        </w:trPr>
        <w:tc>
          <w:tcPr>
            <w:tcW w:w="10348" w:type="dxa"/>
            <w:shd w:val="clear" w:color="auto" w:fill="auto"/>
          </w:tcPr>
          <w:p w14:paraId="74752DF0" w14:textId="087681BC" w:rsidR="00233417" w:rsidRDefault="00435905" w:rsidP="00CE2267">
            <w:pPr>
              <w:rPr>
                <w:rFonts w:ascii="Arial" w:hAnsi="Arial" w:cs="Arial"/>
                <w:sz w:val="22"/>
                <w:szCs w:val="22"/>
              </w:rPr>
            </w:pPr>
            <w:r>
              <w:rPr>
                <w:rFonts w:ascii="Arial" w:hAnsi="Arial" w:cs="Arial"/>
                <w:sz w:val="22"/>
                <w:szCs w:val="22"/>
              </w:rPr>
              <w:t xml:space="preserve">La cuenta de </w:t>
            </w:r>
            <w:r w:rsidR="006B11B7">
              <w:rPr>
                <w:rFonts w:ascii="Arial" w:hAnsi="Arial" w:cs="Arial"/>
                <w:sz w:val="22"/>
                <w:szCs w:val="22"/>
              </w:rPr>
              <w:t>administrador</w:t>
            </w:r>
            <w:r>
              <w:rPr>
                <w:rFonts w:ascii="Arial" w:hAnsi="Arial" w:cs="Arial"/>
                <w:sz w:val="22"/>
                <w:szCs w:val="22"/>
              </w:rPr>
              <w:t xml:space="preserve"> será solo para personal del despacho, se tendrá que tomar en cuenta el dominico de la empresa que es donde todos los abogados tienen su correo, en ella se llegarán notificaciones de cuando los usuarios suban una demanda nueva, también de la información del pago recibido una </w:t>
            </w:r>
            <w:r w:rsidR="006B11B7">
              <w:rPr>
                <w:rFonts w:ascii="Arial" w:hAnsi="Arial" w:cs="Arial"/>
                <w:sz w:val="22"/>
                <w:szCs w:val="22"/>
              </w:rPr>
              <w:t xml:space="preserve">demanda y podrán modificar el estatus de </w:t>
            </w:r>
            <w:proofErr w:type="gramStart"/>
            <w:r w:rsidR="006B11B7">
              <w:rPr>
                <w:rFonts w:ascii="Arial" w:hAnsi="Arial" w:cs="Arial"/>
                <w:sz w:val="22"/>
                <w:szCs w:val="22"/>
              </w:rPr>
              <w:t>la misma</w:t>
            </w:r>
            <w:proofErr w:type="gramEnd"/>
            <w:r w:rsidR="006B11B7">
              <w:rPr>
                <w:rFonts w:ascii="Arial" w:hAnsi="Arial" w:cs="Arial"/>
                <w:sz w:val="22"/>
                <w:szCs w:val="22"/>
              </w:rPr>
              <w:t xml:space="preserve"> mediante comentarios.</w:t>
            </w:r>
          </w:p>
          <w:p w14:paraId="3328A153" w14:textId="084FB23B" w:rsidR="006B11B7" w:rsidRPr="00233417" w:rsidRDefault="006B11B7" w:rsidP="00CE2267">
            <w:pPr>
              <w:rPr>
                <w:rFonts w:ascii="Arial" w:hAnsi="Arial" w:cs="Arial"/>
                <w:sz w:val="22"/>
                <w:szCs w:val="22"/>
              </w:rPr>
            </w:pPr>
          </w:p>
        </w:tc>
      </w:tr>
      <w:tr w:rsidR="00233417" w:rsidRPr="008C2396" w14:paraId="40305E4D" w14:textId="77777777" w:rsidTr="00CE2267">
        <w:trPr>
          <w:trHeight w:val="278"/>
        </w:trPr>
        <w:tc>
          <w:tcPr>
            <w:tcW w:w="10348" w:type="dxa"/>
            <w:shd w:val="clear" w:color="auto" w:fill="808080"/>
          </w:tcPr>
          <w:p w14:paraId="7B8BE07F" w14:textId="77777777" w:rsidR="00233417" w:rsidRPr="00233417" w:rsidRDefault="00233417" w:rsidP="00CE2267">
            <w:pPr>
              <w:rPr>
                <w:rFonts w:ascii="Arial" w:hAnsi="Arial" w:cs="Arial"/>
                <w:b/>
                <w:sz w:val="22"/>
                <w:szCs w:val="22"/>
              </w:rPr>
            </w:pPr>
            <w:r w:rsidRPr="00233417">
              <w:rPr>
                <w:rFonts w:ascii="Arial" w:hAnsi="Arial" w:cs="Arial"/>
                <w:b/>
                <w:sz w:val="22"/>
                <w:szCs w:val="22"/>
              </w:rPr>
              <w:t>Líder Funcional</w:t>
            </w:r>
          </w:p>
        </w:tc>
      </w:tr>
      <w:tr w:rsidR="00233417" w:rsidRPr="008C2396" w14:paraId="4BEF26B4" w14:textId="77777777" w:rsidTr="00CE2267">
        <w:trPr>
          <w:trHeight w:val="1189"/>
        </w:trPr>
        <w:tc>
          <w:tcPr>
            <w:tcW w:w="10348" w:type="dxa"/>
            <w:shd w:val="clear" w:color="auto" w:fill="auto"/>
          </w:tcPr>
          <w:p w14:paraId="1A9E74AF" w14:textId="6F0595FF" w:rsidR="00233417" w:rsidRPr="00233417" w:rsidRDefault="006B11B7" w:rsidP="00CE2267">
            <w:pPr>
              <w:rPr>
                <w:rFonts w:ascii="Arial" w:hAnsi="Arial" w:cs="Arial"/>
                <w:sz w:val="22"/>
                <w:szCs w:val="22"/>
              </w:rPr>
            </w:pPr>
            <w:r>
              <w:rPr>
                <w:rFonts w:ascii="Arial" w:hAnsi="Arial" w:cs="Arial"/>
                <w:sz w:val="22"/>
                <w:szCs w:val="22"/>
              </w:rPr>
              <w:t>La cuenta de administrador estará ligada al dominio de la empresa con las cuentas de registro, cada usuario podrá verificar los datos que lleguen de las denuncias, los recibos de pago y añadir los estatus del progreso de cada demanda.</w:t>
            </w:r>
          </w:p>
        </w:tc>
      </w:tr>
    </w:tbl>
    <w:p w14:paraId="7EF061E2" w14:textId="1C2276C6" w:rsidR="00BA5C7A" w:rsidRDefault="00BA5C7A" w:rsidP="00BA5C7A">
      <w:pPr>
        <w:pStyle w:val="Piedepgina"/>
        <w:tabs>
          <w:tab w:val="clear" w:pos="4252"/>
          <w:tab w:val="clear" w:pos="8504"/>
        </w:tabs>
        <w:spacing w:line="360" w:lineRule="auto"/>
        <w:jc w:val="both"/>
        <w:rPr>
          <w:rFonts w:ascii="Arial" w:hAnsi="Arial" w:cs="Arial"/>
          <w:b/>
          <w:sz w:val="28"/>
          <w:szCs w:val="28"/>
        </w:rPr>
      </w:pPr>
    </w:p>
    <w:p w14:paraId="713348DE" w14:textId="77777777" w:rsidR="00BA5C7A" w:rsidRDefault="00BA5C7A" w:rsidP="00BA5C7A">
      <w:pPr>
        <w:pStyle w:val="Piedepgina"/>
        <w:tabs>
          <w:tab w:val="clear" w:pos="4252"/>
          <w:tab w:val="clear" w:pos="8504"/>
        </w:tabs>
        <w:spacing w:line="360" w:lineRule="auto"/>
        <w:jc w:val="both"/>
        <w:rPr>
          <w:rFonts w:ascii="Arial" w:hAnsi="Arial" w:cs="Arial"/>
          <w:b/>
          <w:sz w:val="28"/>
          <w:szCs w:val="28"/>
        </w:rPr>
      </w:pPr>
    </w:p>
    <w:p w14:paraId="4EC02A22" w14:textId="1F1094A0" w:rsidR="00BA5C7A" w:rsidRPr="00233417" w:rsidRDefault="00BA5C7A" w:rsidP="00BA5C7A">
      <w:pPr>
        <w:pStyle w:val="Ttulo1"/>
        <w:numPr>
          <w:ilvl w:val="0"/>
          <w:numId w:val="35"/>
        </w:numPr>
        <w:rPr>
          <w:rFonts w:cs="Arial"/>
        </w:rPr>
      </w:pPr>
      <w:r w:rsidRPr="00233417">
        <w:rPr>
          <w:rFonts w:cs="Arial"/>
        </w:rPr>
        <w:t>DESCRIPCION GENERAL DEL REQUERIMIENTO</w:t>
      </w:r>
    </w:p>
    <w:p w14:paraId="3D1D2E32" w14:textId="77777777" w:rsidR="00BA5C7A" w:rsidRPr="008C2396" w:rsidRDefault="00BA5C7A" w:rsidP="00BA5C7A">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BA5C7A" w:rsidRPr="008C2396" w14:paraId="210F7857" w14:textId="77777777" w:rsidTr="00CE2267">
        <w:trPr>
          <w:trHeight w:val="522"/>
        </w:trPr>
        <w:tc>
          <w:tcPr>
            <w:tcW w:w="3406" w:type="dxa"/>
            <w:shd w:val="clear" w:color="auto" w:fill="A50021"/>
            <w:vAlign w:val="center"/>
          </w:tcPr>
          <w:p w14:paraId="238217D2" w14:textId="77777777" w:rsidR="00BA5C7A" w:rsidRPr="008C2396" w:rsidRDefault="00BA5C7A" w:rsidP="00CE2267">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50D89D18" w14:textId="77777777" w:rsidR="00BA5C7A" w:rsidRPr="007C4513" w:rsidRDefault="00BA5C7A" w:rsidP="00CE2267">
            <w:pPr>
              <w:rPr>
                <w:rFonts w:ascii="Arial" w:hAnsi="Arial" w:cs="Arial"/>
                <w:sz w:val="22"/>
                <w:szCs w:val="22"/>
              </w:rPr>
            </w:pPr>
            <w:proofErr w:type="spellStart"/>
            <w:r w:rsidRPr="007C4513">
              <w:rPr>
                <w:rFonts w:ascii="Arial" w:hAnsi="Arial" w:cs="Arial"/>
                <w:sz w:val="22"/>
                <w:szCs w:val="22"/>
              </w:rPr>
              <w:t>Abogabot</w:t>
            </w:r>
            <w:proofErr w:type="spellEnd"/>
          </w:p>
        </w:tc>
      </w:tr>
      <w:tr w:rsidR="00BA5C7A" w:rsidRPr="008C2396" w14:paraId="110DE4AD" w14:textId="77777777" w:rsidTr="00CE2267">
        <w:trPr>
          <w:trHeight w:val="522"/>
        </w:trPr>
        <w:tc>
          <w:tcPr>
            <w:tcW w:w="3406" w:type="dxa"/>
            <w:shd w:val="clear" w:color="auto" w:fill="A50021"/>
            <w:vAlign w:val="center"/>
          </w:tcPr>
          <w:p w14:paraId="6988542E" w14:textId="77777777" w:rsidR="00BA5C7A" w:rsidRPr="008C2396" w:rsidRDefault="00BA5C7A" w:rsidP="00CE2267">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Nombre Requerimiento:</w:t>
            </w:r>
          </w:p>
        </w:tc>
        <w:tc>
          <w:tcPr>
            <w:tcW w:w="6951" w:type="dxa"/>
            <w:shd w:val="clear" w:color="auto" w:fill="FFFFFF"/>
            <w:vAlign w:val="center"/>
          </w:tcPr>
          <w:p w14:paraId="2E1259DB" w14:textId="4A352F97" w:rsidR="00BA5C7A" w:rsidRPr="007C4513" w:rsidRDefault="00BA5C7A" w:rsidP="00CE2267">
            <w:pPr>
              <w:rPr>
                <w:rFonts w:ascii="Arial" w:hAnsi="Arial" w:cs="Arial"/>
                <w:sz w:val="22"/>
                <w:szCs w:val="22"/>
              </w:rPr>
            </w:pPr>
            <w:r>
              <w:rPr>
                <w:rFonts w:ascii="Arial" w:hAnsi="Arial" w:cs="Arial"/>
                <w:sz w:val="22"/>
                <w:szCs w:val="22"/>
              </w:rPr>
              <w:t xml:space="preserve">Creación de </w:t>
            </w:r>
            <w:r w:rsidR="00052A7D">
              <w:rPr>
                <w:rFonts w:ascii="Arial" w:hAnsi="Arial" w:cs="Arial"/>
                <w:sz w:val="22"/>
                <w:szCs w:val="22"/>
              </w:rPr>
              <w:t>formulario de demandas</w:t>
            </w:r>
          </w:p>
        </w:tc>
      </w:tr>
      <w:tr w:rsidR="00BA5C7A" w:rsidRPr="008C2396" w14:paraId="73890291" w14:textId="77777777" w:rsidTr="00CE2267">
        <w:trPr>
          <w:trHeight w:val="343"/>
        </w:trPr>
        <w:tc>
          <w:tcPr>
            <w:tcW w:w="3406" w:type="dxa"/>
            <w:shd w:val="clear" w:color="auto" w:fill="A50021"/>
            <w:vAlign w:val="center"/>
          </w:tcPr>
          <w:p w14:paraId="5D0A8A93" w14:textId="77777777" w:rsidR="00BA5C7A" w:rsidRPr="008C2396" w:rsidRDefault="00BA5C7A" w:rsidP="00CE2267">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78731F69" w14:textId="77777777" w:rsidR="00BA5C7A" w:rsidRPr="007C4513" w:rsidRDefault="00BA5C7A" w:rsidP="00CE2267">
            <w:pPr>
              <w:rPr>
                <w:rFonts w:ascii="Arial" w:hAnsi="Arial" w:cs="Arial"/>
                <w:sz w:val="22"/>
                <w:szCs w:val="22"/>
              </w:rPr>
            </w:pPr>
            <w:r>
              <w:rPr>
                <w:rFonts w:ascii="Arial" w:hAnsi="Arial" w:cs="Arial"/>
                <w:sz w:val="22"/>
                <w:szCs w:val="22"/>
              </w:rPr>
              <w:t>22/02/2022</w:t>
            </w:r>
          </w:p>
        </w:tc>
      </w:tr>
      <w:tr w:rsidR="00BA5C7A" w:rsidRPr="008C2396" w14:paraId="2C13ECB6" w14:textId="77777777" w:rsidTr="00CE2267">
        <w:trPr>
          <w:trHeight w:val="437"/>
        </w:trPr>
        <w:tc>
          <w:tcPr>
            <w:tcW w:w="3406" w:type="dxa"/>
            <w:shd w:val="clear" w:color="auto" w:fill="A50021"/>
            <w:vAlign w:val="center"/>
          </w:tcPr>
          <w:p w14:paraId="6A346597" w14:textId="77777777" w:rsidR="00BA5C7A" w:rsidRPr="008C2396" w:rsidRDefault="00BA5C7A" w:rsidP="00CE2267">
            <w:pPr>
              <w:rPr>
                <w:rFonts w:ascii="Arial" w:hAnsi="Arial" w:cs="Arial"/>
                <w:b/>
                <w:sz w:val="22"/>
                <w:szCs w:val="22"/>
              </w:rPr>
            </w:pPr>
            <w:r w:rsidRPr="008C2396">
              <w:rPr>
                <w:rFonts w:ascii="Arial" w:hAnsi="Arial" w:cs="Arial"/>
                <w:b/>
                <w:sz w:val="22"/>
                <w:szCs w:val="22"/>
              </w:rPr>
              <w:t>Responsable(s) Solicitud:</w:t>
            </w:r>
          </w:p>
        </w:tc>
        <w:tc>
          <w:tcPr>
            <w:tcW w:w="6951" w:type="dxa"/>
            <w:shd w:val="clear" w:color="auto" w:fill="auto"/>
            <w:vAlign w:val="center"/>
          </w:tcPr>
          <w:p w14:paraId="772A47DD" w14:textId="77777777" w:rsidR="00BA5C7A" w:rsidRPr="007C4513" w:rsidRDefault="00BA5C7A" w:rsidP="00CE2267">
            <w:pPr>
              <w:rPr>
                <w:rFonts w:ascii="Arial" w:hAnsi="Arial" w:cs="Arial"/>
                <w:sz w:val="22"/>
                <w:szCs w:val="22"/>
              </w:rPr>
            </w:pPr>
            <w:r>
              <w:rPr>
                <w:rFonts w:ascii="Arial" w:hAnsi="Arial" w:cs="Arial"/>
                <w:sz w:val="22"/>
                <w:szCs w:val="22"/>
              </w:rPr>
              <w:t>David Ramírez – Abogado litigante egresado de la UNAM</w:t>
            </w:r>
          </w:p>
        </w:tc>
      </w:tr>
      <w:tr w:rsidR="00BA5C7A" w:rsidRPr="008C2396" w14:paraId="795FBF8A" w14:textId="77777777" w:rsidTr="00CE2267">
        <w:trPr>
          <w:trHeight w:val="699"/>
        </w:trPr>
        <w:tc>
          <w:tcPr>
            <w:tcW w:w="3406" w:type="dxa"/>
            <w:shd w:val="clear" w:color="auto" w:fill="A50021"/>
            <w:vAlign w:val="center"/>
          </w:tcPr>
          <w:p w14:paraId="136CCCAD" w14:textId="77777777" w:rsidR="00BA5C7A" w:rsidRPr="008C2396" w:rsidRDefault="00BA5C7A" w:rsidP="00CE2267">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4FF4B20F" w14:textId="77777777" w:rsidR="00BA5C7A" w:rsidRPr="007C4513" w:rsidRDefault="00BA5C7A" w:rsidP="00CE2267">
            <w:pPr>
              <w:rPr>
                <w:rFonts w:ascii="Arial" w:hAnsi="Arial" w:cs="Arial"/>
                <w:sz w:val="22"/>
                <w:szCs w:val="22"/>
              </w:rPr>
            </w:pPr>
            <w:r>
              <w:rPr>
                <w:rFonts w:ascii="Arial" w:hAnsi="Arial" w:cs="Arial"/>
                <w:sz w:val="22"/>
                <w:szCs w:val="22"/>
              </w:rPr>
              <w:t>Jefe de Abogados.</w:t>
            </w:r>
          </w:p>
        </w:tc>
      </w:tr>
      <w:tr w:rsidR="00BA5C7A" w:rsidRPr="008C2396" w14:paraId="4EB431E8" w14:textId="77777777" w:rsidTr="00CE2267">
        <w:trPr>
          <w:trHeight w:val="837"/>
        </w:trPr>
        <w:tc>
          <w:tcPr>
            <w:tcW w:w="3406" w:type="dxa"/>
            <w:shd w:val="clear" w:color="auto" w:fill="A50021"/>
            <w:vAlign w:val="center"/>
          </w:tcPr>
          <w:p w14:paraId="69440605" w14:textId="77777777" w:rsidR="00BA5C7A" w:rsidRPr="008C2396" w:rsidRDefault="00BA5C7A" w:rsidP="00CE2267">
            <w:pPr>
              <w:rPr>
                <w:rFonts w:ascii="Arial" w:hAnsi="Arial" w:cs="Arial"/>
                <w:b/>
                <w:sz w:val="22"/>
                <w:szCs w:val="22"/>
                <w:lang w:val="es-CO"/>
              </w:rPr>
            </w:pPr>
            <w:r w:rsidRPr="008C2396">
              <w:rPr>
                <w:rFonts w:ascii="Arial" w:hAnsi="Arial" w:cs="Arial"/>
                <w:b/>
                <w:sz w:val="22"/>
                <w:szCs w:val="22"/>
              </w:rPr>
              <w:lastRenderedPageBreak/>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71A7D571" w14:textId="77777777" w:rsidR="00BA5C7A" w:rsidRPr="007C4513" w:rsidRDefault="00BA5C7A" w:rsidP="00CE2267">
            <w:pPr>
              <w:rPr>
                <w:rFonts w:ascii="Arial" w:hAnsi="Arial" w:cs="Arial"/>
                <w:sz w:val="22"/>
                <w:szCs w:val="22"/>
              </w:rPr>
            </w:pPr>
            <w:r>
              <w:rPr>
                <w:rFonts w:ascii="Arial" w:hAnsi="Arial" w:cs="Arial"/>
                <w:sz w:val="22"/>
                <w:szCs w:val="22"/>
              </w:rPr>
              <w:t xml:space="preserve">Ernesto Morales Ramos – Web </w:t>
            </w:r>
            <w:proofErr w:type="spellStart"/>
            <w:r>
              <w:rPr>
                <w:rFonts w:ascii="Arial" w:hAnsi="Arial" w:cs="Arial"/>
                <w:sz w:val="22"/>
                <w:szCs w:val="22"/>
              </w:rPr>
              <w:t>Developer</w:t>
            </w:r>
            <w:proofErr w:type="spellEnd"/>
          </w:p>
        </w:tc>
      </w:tr>
    </w:tbl>
    <w:p w14:paraId="71EB73CF" w14:textId="77777777" w:rsidR="00BA5C7A" w:rsidRPr="008C2396" w:rsidRDefault="00BA5C7A" w:rsidP="00BA5C7A">
      <w:pPr>
        <w:rPr>
          <w:rFonts w:ascii="Arial" w:hAnsi="Arial" w:cs="Arial"/>
          <w:lang w:val="es-ES_tradnl" w:eastAsia="en-US"/>
        </w:rPr>
      </w:pPr>
    </w:p>
    <w:p w14:paraId="70C6C6EE" w14:textId="00CFAEFE" w:rsidR="00BA5C7A" w:rsidRPr="008C2396" w:rsidRDefault="00BA5C7A" w:rsidP="00BA5C7A">
      <w:pPr>
        <w:pStyle w:val="Ttulo1"/>
        <w:numPr>
          <w:ilvl w:val="0"/>
          <w:numId w:val="0"/>
        </w:numPr>
        <w:ind w:left="360"/>
        <w:rPr>
          <w:rFonts w:cs="Arial"/>
          <w:szCs w:val="28"/>
        </w:rPr>
      </w:pPr>
      <w:r>
        <w:rPr>
          <w:rFonts w:cs="Arial"/>
        </w:rPr>
        <w:t xml:space="preserve">2. </w:t>
      </w:r>
      <w:r w:rsidRPr="008C2396">
        <w:rPr>
          <w:rFonts w:cs="Arial"/>
        </w:rPr>
        <w:t>FASE DE FORMALIZACIÓN</w:t>
      </w:r>
    </w:p>
    <w:p w14:paraId="14CA86AF" w14:textId="77777777" w:rsidR="00BA5C7A" w:rsidRPr="008C2396" w:rsidRDefault="00BA5C7A" w:rsidP="00BA5C7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BA5C7A" w:rsidRPr="008C2396" w14:paraId="12718677" w14:textId="77777777" w:rsidTr="00CE2267">
        <w:trPr>
          <w:trHeight w:val="294"/>
        </w:trPr>
        <w:tc>
          <w:tcPr>
            <w:tcW w:w="10348" w:type="dxa"/>
            <w:shd w:val="clear" w:color="auto" w:fill="A50021"/>
          </w:tcPr>
          <w:p w14:paraId="389DA28B" w14:textId="77777777" w:rsidR="00BA5C7A" w:rsidRPr="008C2396" w:rsidRDefault="00BA5C7A" w:rsidP="00CE2267">
            <w:pPr>
              <w:jc w:val="center"/>
              <w:rPr>
                <w:rFonts w:ascii="Arial" w:hAnsi="Arial" w:cs="Arial"/>
                <w:b/>
                <w:sz w:val="22"/>
                <w:szCs w:val="22"/>
              </w:rPr>
            </w:pPr>
            <w:r w:rsidRPr="008C2396">
              <w:rPr>
                <w:rFonts w:ascii="Arial" w:hAnsi="Arial" w:cs="Arial"/>
                <w:b/>
                <w:sz w:val="22"/>
                <w:szCs w:val="22"/>
              </w:rPr>
              <w:t>Descripción de la Solicitud</w:t>
            </w:r>
          </w:p>
        </w:tc>
      </w:tr>
      <w:tr w:rsidR="00BA5C7A" w:rsidRPr="008C2396" w14:paraId="43E9BF21" w14:textId="77777777" w:rsidTr="00CE2267">
        <w:trPr>
          <w:trHeight w:val="284"/>
        </w:trPr>
        <w:tc>
          <w:tcPr>
            <w:tcW w:w="10348" w:type="dxa"/>
            <w:shd w:val="clear" w:color="auto" w:fill="808080"/>
          </w:tcPr>
          <w:p w14:paraId="28404026" w14:textId="77777777" w:rsidR="00BA5C7A" w:rsidRPr="008C2396" w:rsidRDefault="00BA5C7A" w:rsidP="00CE2267">
            <w:pPr>
              <w:rPr>
                <w:rFonts w:ascii="Arial" w:hAnsi="Arial" w:cs="Arial"/>
                <w:b/>
                <w:color w:val="A6A6A6"/>
                <w:sz w:val="22"/>
                <w:szCs w:val="22"/>
              </w:rPr>
            </w:pPr>
            <w:r w:rsidRPr="008C2396">
              <w:rPr>
                <w:rFonts w:ascii="Arial" w:hAnsi="Arial" w:cs="Arial"/>
                <w:b/>
                <w:sz w:val="22"/>
                <w:szCs w:val="22"/>
              </w:rPr>
              <w:t>Usuario Solicitante</w:t>
            </w:r>
          </w:p>
        </w:tc>
      </w:tr>
      <w:tr w:rsidR="00BA5C7A" w:rsidRPr="008C2396" w14:paraId="3F0DCC1C" w14:textId="77777777" w:rsidTr="00CE2267">
        <w:trPr>
          <w:trHeight w:val="933"/>
        </w:trPr>
        <w:tc>
          <w:tcPr>
            <w:tcW w:w="10348" w:type="dxa"/>
            <w:shd w:val="clear" w:color="auto" w:fill="auto"/>
          </w:tcPr>
          <w:p w14:paraId="79564035" w14:textId="240A269C" w:rsidR="00BA5C7A" w:rsidRDefault="00052A7D" w:rsidP="00CE2267">
            <w:pPr>
              <w:rPr>
                <w:rFonts w:ascii="Arial" w:hAnsi="Arial" w:cs="Arial"/>
                <w:sz w:val="22"/>
                <w:szCs w:val="22"/>
              </w:rPr>
            </w:pPr>
            <w:r>
              <w:rPr>
                <w:rFonts w:ascii="Arial" w:hAnsi="Arial" w:cs="Arial"/>
                <w:sz w:val="22"/>
                <w:szCs w:val="22"/>
              </w:rPr>
              <w:t xml:space="preserve">El formulario de demandas estará disponible para los usuarios, en el ellos podrán subir un archivo de </w:t>
            </w:r>
            <w:proofErr w:type="spellStart"/>
            <w:r>
              <w:rPr>
                <w:rFonts w:ascii="Arial" w:hAnsi="Arial" w:cs="Arial"/>
                <w:sz w:val="22"/>
                <w:szCs w:val="22"/>
              </w:rPr>
              <w:t>pdf</w:t>
            </w:r>
            <w:proofErr w:type="spellEnd"/>
            <w:r>
              <w:rPr>
                <w:rFonts w:ascii="Arial" w:hAnsi="Arial" w:cs="Arial"/>
                <w:sz w:val="22"/>
                <w:szCs w:val="22"/>
              </w:rPr>
              <w:t xml:space="preserve"> o </w:t>
            </w:r>
            <w:proofErr w:type="spellStart"/>
            <w:r>
              <w:rPr>
                <w:rFonts w:ascii="Arial" w:hAnsi="Arial" w:cs="Arial"/>
                <w:sz w:val="22"/>
                <w:szCs w:val="22"/>
              </w:rPr>
              <w:t>word</w:t>
            </w:r>
            <w:proofErr w:type="spellEnd"/>
            <w:r>
              <w:rPr>
                <w:rFonts w:ascii="Arial" w:hAnsi="Arial" w:cs="Arial"/>
                <w:sz w:val="22"/>
                <w:szCs w:val="22"/>
              </w:rPr>
              <w:t xml:space="preserve"> en donde expliquen el motivo de la demanda, solo lo podrán subir los usuarios que se encuentren registrados al sistema. Una vez enviado se regresará la cotización por medio de correo electrónico para que el usuario deposite lo pertinente.</w:t>
            </w:r>
          </w:p>
          <w:p w14:paraId="7CEA2EAE" w14:textId="77777777" w:rsidR="00BA5C7A" w:rsidRPr="00233417" w:rsidRDefault="00BA5C7A" w:rsidP="00CE2267">
            <w:pPr>
              <w:rPr>
                <w:rFonts w:ascii="Arial" w:hAnsi="Arial" w:cs="Arial"/>
                <w:sz w:val="22"/>
                <w:szCs w:val="22"/>
              </w:rPr>
            </w:pPr>
          </w:p>
        </w:tc>
      </w:tr>
      <w:tr w:rsidR="00BA5C7A" w:rsidRPr="008C2396" w14:paraId="5F5AB709" w14:textId="77777777" w:rsidTr="00CE2267">
        <w:trPr>
          <w:trHeight w:val="278"/>
        </w:trPr>
        <w:tc>
          <w:tcPr>
            <w:tcW w:w="10348" w:type="dxa"/>
            <w:shd w:val="clear" w:color="auto" w:fill="808080"/>
          </w:tcPr>
          <w:p w14:paraId="0F5C349A" w14:textId="77777777" w:rsidR="00BA5C7A" w:rsidRPr="00233417" w:rsidRDefault="00BA5C7A" w:rsidP="00CE2267">
            <w:pPr>
              <w:rPr>
                <w:rFonts w:ascii="Arial" w:hAnsi="Arial" w:cs="Arial"/>
                <w:b/>
                <w:sz w:val="22"/>
                <w:szCs w:val="22"/>
              </w:rPr>
            </w:pPr>
            <w:r w:rsidRPr="00233417">
              <w:rPr>
                <w:rFonts w:ascii="Arial" w:hAnsi="Arial" w:cs="Arial"/>
                <w:b/>
                <w:sz w:val="22"/>
                <w:szCs w:val="22"/>
              </w:rPr>
              <w:t>Líder Funcional</w:t>
            </w:r>
          </w:p>
        </w:tc>
      </w:tr>
      <w:tr w:rsidR="00BA5C7A" w:rsidRPr="008C2396" w14:paraId="6AC9FDB9" w14:textId="77777777" w:rsidTr="00CE2267">
        <w:trPr>
          <w:trHeight w:val="1189"/>
        </w:trPr>
        <w:tc>
          <w:tcPr>
            <w:tcW w:w="10348" w:type="dxa"/>
            <w:shd w:val="clear" w:color="auto" w:fill="auto"/>
          </w:tcPr>
          <w:p w14:paraId="362CABDD" w14:textId="4AF50F24" w:rsidR="00BA5C7A" w:rsidRPr="00233417" w:rsidRDefault="00052A7D" w:rsidP="00CE2267">
            <w:pPr>
              <w:rPr>
                <w:rFonts w:ascii="Arial" w:hAnsi="Arial" w:cs="Arial"/>
                <w:sz w:val="22"/>
                <w:szCs w:val="22"/>
              </w:rPr>
            </w:pPr>
            <w:r>
              <w:rPr>
                <w:rFonts w:ascii="Arial" w:hAnsi="Arial" w:cs="Arial"/>
                <w:sz w:val="22"/>
                <w:szCs w:val="22"/>
              </w:rPr>
              <w:t xml:space="preserve">Formulario de demandas en donde se podrá subir un archivo de </w:t>
            </w:r>
            <w:proofErr w:type="spellStart"/>
            <w:r>
              <w:rPr>
                <w:rFonts w:ascii="Arial" w:hAnsi="Arial" w:cs="Arial"/>
                <w:sz w:val="22"/>
                <w:szCs w:val="22"/>
              </w:rPr>
              <w:t>pdf</w:t>
            </w:r>
            <w:proofErr w:type="spellEnd"/>
            <w:r>
              <w:rPr>
                <w:rFonts w:ascii="Arial" w:hAnsi="Arial" w:cs="Arial"/>
                <w:sz w:val="22"/>
                <w:szCs w:val="22"/>
              </w:rPr>
              <w:t xml:space="preserve"> y Word para su posteriormente enviar un correo a la cuenta vinculada con motivo del costo de la asesoría de la demanda.</w:t>
            </w:r>
          </w:p>
        </w:tc>
      </w:tr>
    </w:tbl>
    <w:p w14:paraId="2597E1DA" w14:textId="77777777" w:rsidR="00BA5C7A" w:rsidRDefault="00BA5C7A" w:rsidP="007650F9">
      <w:pPr>
        <w:pStyle w:val="Piedepgina"/>
        <w:tabs>
          <w:tab w:val="clear" w:pos="4252"/>
          <w:tab w:val="clear" w:pos="8504"/>
        </w:tabs>
        <w:spacing w:line="360" w:lineRule="auto"/>
        <w:jc w:val="both"/>
        <w:rPr>
          <w:rFonts w:ascii="Arial" w:hAnsi="Arial" w:cs="Arial"/>
          <w:b/>
          <w:bCs/>
          <w:sz w:val="22"/>
          <w:szCs w:val="22"/>
        </w:rPr>
      </w:pPr>
    </w:p>
    <w:p w14:paraId="09AE5F06" w14:textId="48349DD5"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018023C7"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2BE93E6B"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2E0C6065"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2BDAD9A6"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05DC7410" w14:textId="3652A2EF" w:rsidR="00CF1DBE"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1B416FE9" w14:textId="386F0341" w:rsidR="00052A7D" w:rsidRDefault="00052A7D" w:rsidP="002C1CC6">
      <w:pPr>
        <w:pStyle w:val="Piedepgina"/>
        <w:tabs>
          <w:tab w:val="clear" w:pos="4252"/>
          <w:tab w:val="clear" w:pos="8504"/>
        </w:tabs>
        <w:spacing w:line="360" w:lineRule="auto"/>
        <w:jc w:val="both"/>
        <w:rPr>
          <w:rFonts w:ascii="Arial" w:hAnsi="Arial" w:cs="Arial"/>
          <w:b/>
          <w:bCs/>
          <w:sz w:val="22"/>
          <w:szCs w:val="22"/>
        </w:rPr>
      </w:pPr>
    </w:p>
    <w:p w14:paraId="15DCA4A4" w14:textId="4CA4DAC1" w:rsidR="00052A7D" w:rsidRDefault="00052A7D" w:rsidP="002C1CC6">
      <w:pPr>
        <w:pStyle w:val="Piedepgina"/>
        <w:tabs>
          <w:tab w:val="clear" w:pos="4252"/>
          <w:tab w:val="clear" w:pos="8504"/>
        </w:tabs>
        <w:spacing w:line="360" w:lineRule="auto"/>
        <w:jc w:val="both"/>
        <w:rPr>
          <w:rFonts w:ascii="Arial" w:hAnsi="Arial" w:cs="Arial"/>
          <w:b/>
          <w:bCs/>
          <w:sz w:val="22"/>
          <w:szCs w:val="22"/>
        </w:rPr>
      </w:pPr>
    </w:p>
    <w:p w14:paraId="6B68FA46" w14:textId="3556394E" w:rsidR="00052A7D" w:rsidRDefault="00052A7D" w:rsidP="002C1CC6">
      <w:pPr>
        <w:pStyle w:val="Piedepgina"/>
        <w:tabs>
          <w:tab w:val="clear" w:pos="4252"/>
          <w:tab w:val="clear" w:pos="8504"/>
        </w:tabs>
        <w:spacing w:line="360" w:lineRule="auto"/>
        <w:jc w:val="both"/>
        <w:rPr>
          <w:rFonts w:ascii="Arial" w:hAnsi="Arial" w:cs="Arial"/>
          <w:b/>
          <w:bCs/>
          <w:sz w:val="22"/>
          <w:szCs w:val="22"/>
        </w:rPr>
      </w:pPr>
    </w:p>
    <w:p w14:paraId="47E13223" w14:textId="254D4986" w:rsidR="00052A7D" w:rsidRDefault="00052A7D" w:rsidP="002C1CC6">
      <w:pPr>
        <w:pStyle w:val="Piedepgina"/>
        <w:tabs>
          <w:tab w:val="clear" w:pos="4252"/>
          <w:tab w:val="clear" w:pos="8504"/>
        </w:tabs>
        <w:spacing w:line="360" w:lineRule="auto"/>
        <w:jc w:val="both"/>
        <w:rPr>
          <w:rFonts w:ascii="Arial" w:hAnsi="Arial" w:cs="Arial"/>
          <w:b/>
          <w:bCs/>
          <w:sz w:val="22"/>
          <w:szCs w:val="22"/>
        </w:rPr>
      </w:pPr>
    </w:p>
    <w:p w14:paraId="210A673C" w14:textId="77777777" w:rsidR="00052A7D" w:rsidRPr="008C2396" w:rsidRDefault="00052A7D" w:rsidP="002C1CC6">
      <w:pPr>
        <w:pStyle w:val="Piedepgina"/>
        <w:tabs>
          <w:tab w:val="clear" w:pos="4252"/>
          <w:tab w:val="clear" w:pos="8504"/>
        </w:tabs>
        <w:spacing w:line="360" w:lineRule="auto"/>
        <w:jc w:val="both"/>
        <w:rPr>
          <w:rFonts w:ascii="Arial" w:hAnsi="Arial" w:cs="Arial"/>
          <w:b/>
          <w:bCs/>
          <w:sz w:val="22"/>
          <w:szCs w:val="22"/>
        </w:rPr>
      </w:pPr>
    </w:p>
    <w:p w14:paraId="755D2EDD"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12DBBA74"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128CAE10"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326F63F9" w14:textId="77777777" w:rsidTr="00287554">
        <w:trPr>
          <w:trHeight w:val="182"/>
        </w:trPr>
        <w:tc>
          <w:tcPr>
            <w:tcW w:w="2836" w:type="dxa"/>
            <w:shd w:val="clear" w:color="auto" w:fill="A50021"/>
            <w:vAlign w:val="center"/>
          </w:tcPr>
          <w:p w14:paraId="39FE5EF3"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6E8D6086"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40BCE320"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29621293"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22106729" w14:textId="77777777" w:rsidTr="00287554">
        <w:trPr>
          <w:trHeight w:val="230"/>
        </w:trPr>
        <w:tc>
          <w:tcPr>
            <w:tcW w:w="10519" w:type="dxa"/>
            <w:gridSpan w:val="6"/>
            <w:shd w:val="clear" w:color="auto" w:fill="A50021"/>
            <w:vAlign w:val="center"/>
          </w:tcPr>
          <w:p w14:paraId="765B27BD"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7B3E75D1" w14:textId="77777777" w:rsidTr="00287554">
        <w:trPr>
          <w:trHeight w:val="1578"/>
        </w:trPr>
        <w:tc>
          <w:tcPr>
            <w:tcW w:w="10519" w:type="dxa"/>
            <w:gridSpan w:val="6"/>
            <w:shd w:val="clear" w:color="auto" w:fill="FFFFFF"/>
            <w:vAlign w:val="center"/>
          </w:tcPr>
          <w:p w14:paraId="753F3385" w14:textId="52B0458B" w:rsidR="00C5127D" w:rsidRPr="00803B27" w:rsidRDefault="00614C63" w:rsidP="0031230D">
            <w:pPr>
              <w:rPr>
                <w:rFonts w:ascii="Arial" w:hAnsi="Arial" w:cs="Arial"/>
                <w:sz w:val="22"/>
                <w:szCs w:val="22"/>
              </w:rPr>
            </w:pPr>
            <w:r>
              <w:rPr>
                <w:rFonts w:ascii="Arial" w:hAnsi="Arial" w:cs="Arial"/>
                <w:sz w:val="22"/>
                <w:szCs w:val="22"/>
              </w:rPr>
              <w:lastRenderedPageBreak/>
              <w:t>Diagrama BPM</w:t>
            </w:r>
          </w:p>
          <w:p w14:paraId="14A86B7B" w14:textId="77777777" w:rsidR="00E442EC" w:rsidRPr="008C2396" w:rsidRDefault="00E442EC" w:rsidP="0031230D">
            <w:pPr>
              <w:rPr>
                <w:rFonts w:ascii="Arial" w:hAnsi="Arial" w:cs="Arial"/>
                <w:b/>
                <w:color w:val="A6A6A6"/>
                <w:sz w:val="22"/>
                <w:szCs w:val="22"/>
              </w:rPr>
            </w:pPr>
          </w:p>
          <w:p w14:paraId="6FD3C409" w14:textId="62A31AFF" w:rsidR="00E442EC" w:rsidRDefault="00614C63" w:rsidP="00235D56">
            <w:pPr>
              <w:jc w:val="center"/>
              <w:rPr>
                <w:rFonts w:ascii="Arial" w:hAnsi="Arial" w:cs="Arial"/>
                <w:b/>
                <w:color w:val="A6A6A6"/>
                <w:sz w:val="22"/>
                <w:szCs w:val="22"/>
              </w:rPr>
            </w:pPr>
            <w:r>
              <w:rPr>
                <w:rFonts w:ascii="Arial" w:hAnsi="Arial" w:cs="Arial"/>
                <w:b/>
                <w:noProof/>
                <w:color w:val="A6A6A6"/>
                <w:sz w:val="22"/>
                <w:szCs w:val="22"/>
              </w:rPr>
              <w:drawing>
                <wp:inline distT="0" distB="0" distL="0" distR="0" wp14:anchorId="2EAAC4CF" wp14:editId="2AC60639">
                  <wp:extent cx="4606123" cy="1454061"/>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4289" cy="1456639"/>
                          </a:xfrm>
                          <a:prstGeom prst="rect">
                            <a:avLst/>
                          </a:prstGeom>
                          <a:noFill/>
                        </pic:spPr>
                      </pic:pic>
                    </a:graphicData>
                  </a:graphic>
                </wp:inline>
              </w:drawing>
            </w:r>
          </w:p>
          <w:p w14:paraId="1C301265" w14:textId="02541C71" w:rsidR="005176C0" w:rsidRPr="008C2396" w:rsidRDefault="005176C0" w:rsidP="00235D56">
            <w:pPr>
              <w:jc w:val="center"/>
              <w:rPr>
                <w:rFonts w:ascii="Arial" w:hAnsi="Arial" w:cs="Arial"/>
                <w:b/>
                <w:color w:val="A6A6A6"/>
                <w:sz w:val="22"/>
                <w:szCs w:val="22"/>
              </w:rPr>
            </w:pPr>
          </w:p>
        </w:tc>
      </w:tr>
      <w:tr w:rsidR="00C5127D" w:rsidRPr="008C2396" w14:paraId="3B60581D" w14:textId="77777777" w:rsidTr="00287554">
        <w:trPr>
          <w:trHeight w:val="182"/>
        </w:trPr>
        <w:tc>
          <w:tcPr>
            <w:tcW w:w="10519" w:type="dxa"/>
            <w:gridSpan w:val="6"/>
            <w:shd w:val="clear" w:color="auto" w:fill="A50021"/>
            <w:vAlign w:val="center"/>
          </w:tcPr>
          <w:p w14:paraId="263ADDEB"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16750053" w14:textId="77777777" w:rsidTr="00287554">
        <w:trPr>
          <w:trHeight w:val="1578"/>
        </w:trPr>
        <w:tc>
          <w:tcPr>
            <w:tcW w:w="2836" w:type="dxa"/>
            <w:shd w:val="clear" w:color="auto" w:fill="A50021"/>
            <w:vAlign w:val="center"/>
          </w:tcPr>
          <w:p w14:paraId="7A211EE8"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63ABAA55" w14:textId="7C8FFFF6" w:rsidR="00B36D46" w:rsidRPr="0034729B" w:rsidRDefault="00803B27" w:rsidP="00B36D46">
            <w:pPr>
              <w:rPr>
                <w:rFonts w:ascii="Arial" w:hAnsi="Arial" w:cs="Arial"/>
                <w:sz w:val="22"/>
                <w:szCs w:val="22"/>
              </w:rPr>
            </w:pPr>
            <w:r>
              <w:rPr>
                <w:rFonts w:ascii="Arial" w:hAnsi="Arial" w:cs="Arial"/>
                <w:sz w:val="22"/>
                <w:szCs w:val="22"/>
              </w:rPr>
              <w:t>Los requerimientos descritos anteriormente pueden ser resueltos en el periodo de tiempo que se especifico en el diagrama propuesto arriba, se agruparán los requerimientos en funcionales y no funcionales para mayor entendimiento del desarrollador</w:t>
            </w:r>
          </w:p>
          <w:p w14:paraId="4BB2690D" w14:textId="77777777" w:rsidR="008355CE" w:rsidRPr="0034729B" w:rsidRDefault="008355CE" w:rsidP="00B36D46">
            <w:pPr>
              <w:rPr>
                <w:rFonts w:ascii="Arial" w:hAnsi="Arial" w:cs="Arial"/>
                <w:sz w:val="22"/>
                <w:szCs w:val="22"/>
              </w:rPr>
            </w:pPr>
          </w:p>
        </w:tc>
      </w:tr>
      <w:tr w:rsidR="006962B9" w:rsidRPr="008C2396" w14:paraId="06982B5D" w14:textId="77777777" w:rsidTr="00287554">
        <w:trPr>
          <w:trHeight w:val="1578"/>
        </w:trPr>
        <w:tc>
          <w:tcPr>
            <w:tcW w:w="2836" w:type="dxa"/>
            <w:shd w:val="clear" w:color="auto" w:fill="A50021"/>
            <w:vAlign w:val="center"/>
          </w:tcPr>
          <w:p w14:paraId="219A3982"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4838270C" w14:textId="77777777" w:rsidR="006962B9" w:rsidRDefault="0034729B" w:rsidP="0034729B">
            <w:pPr>
              <w:pStyle w:val="Prrafodelista"/>
              <w:numPr>
                <w:ilvl w:val="0"/>
                <w:numId w:val="37"/>
              </w:numPr>
              <w:rPr>
                <w:rFonts w:ascii="Arial" w:hAnsi="Arial" w:cs="Arial"/>
                <w:sz w:val="22"/>
                <w:szCs w:val="22"/>
              </w:rPr>
            </w:pPr>
            <w:r>
              <w:rPr>
                <w:rFonts w:ascii="Arial" w:hAnsi="Arial" w:cs="Arial"/>
                <w:sz w:val="22"/>
                <w:szCs w:val="22"/>
              </w:rPr>
              <w:t>Registro de cuentas de usuario y administrador</w:t>
            </w:r>
          </w:p>
          <w:p w14:paraId="734B85E0" w14:textId="77777777" w:rsidR="0034729B" w:rsidRDefault="0034729B" w:rsidP="0034729B">
            <w:pPr>
              <w:pStyle w:val="Prrafodelista"/>
              <w:numPr>
                <w:ilvl w:val="0"/>
                <w:numId w:val="37"/>
              </w:numPr>
              <w:rPr>
                <w:rFonts w:ascii="Arial" w:hAnsi="Arial" w:cs="Arial"/>
                <w:sz w:val="22"/>
                <w:szCs w:val="22"/>
              </w:rPr>
            </w:pPr>
            <w:r>
              <w:rPr>
                <w:rFonts w:ascii="Arial" w:hAnsi="Arial" w:cs="Arial"/>
                <w:sz w:val="22"/>
                <w:szCs w:val="22"/>
              </w:rPr>
              <w:t>Que la aplicación sea web</w:t>
            </w:r>
          </w:p>
          <w:p w14:paraId="78CE1D21" w14:textId="77777777" w:rsidR="0034729B" w:rsidRDefault="0034729B" w:rsidP="0034729B">
            <w:pPr>
              <w:pStyle w:val="Prrafodelista"/>
              <w:numPr>
                <w:ilvl w:val="0"/>
                <w:numId w:val="37"/>
              </w:numPr>
              <w:rPr>
                <w:rFonts w:ascii="Arial" w:hAnsi="Arial" w:cs="Arial"/>
                <w:sz w:val="22"/>
                <w:szCs w:val="22"/>
              </w:rPr>
            </w:pPr>
            <w:r>
              <w:rPr>
                <w:rFonts w:ascii="Arial" w:hAnsi="Arial" w:cs="Arial"/>
                <w:sz w:val="22"/>
                <w:szCs w:val="22"/>
              </w:rPr>
              <w:t>Tener un diseño responsive</w:t>
            </w:r>
          </w:p>
          <w:p w14:paraId="429C92E5" w14:textId="4C90EDC2" w:rsidR="0034729B" w:rsidRDefault="0034729B" w:rsidP="0034729B">
            <w:pPr>
              <w:pStyle w:val="Prrafodelista"/>
              <w:numPr>
                <w:ilvl w:val="0"/>
                <w:numId w:val="37"/>
              </w:numPr>
              <w:rPr>
                <w:rFonts w:ascii="Arial" w:hAnsi="Arial" w:cs="Arial"/>
                <w:sz w:val="22"/>
                <w:szCs w:val="22"/>
              </w:rPr>
            </w:pPr>
            <w:r>
              <w:rPr>
                <w:rFonts w:ascii="Arial" w:hAnsi="Arial" w:cs="Arial"/>
                <w:sz w:val="22"/>
                <w:szCs w:val="22"/>
              </w:rPr>
              <w:t>Notificaciones de demanda</w:t>
            </w:r>
          </w:p>
          <w:p w14:paraId="6EFDFE58" w14:textId="7E19A6BD" w:rsidR="00803B27" w:rsidRDefault="00803B27" w:rsidP="0034729B">
            <w:pPr>
              <w:pStyle w:val="Prrafodelista"/>
              <w:numPr>
                <w:ilvl w:val="0"/>
                <w:numId w:val="37"/>
              </w:numPr>
              <w:rPr>
                <w:rFonts w:ascii="Arial" w:hAnsi="Arial" w:cs="Arial"/>
                <w:sz w:val="22"/>
                <w:szCs w:val="22"/>
              </w:rPr>
            </w:pPr>
            <w:r>
              <w:rPr>
                <w:rFonts w:ascii="Arial" w:hAnsi="Arial" w:cs="Arial"/>
                <w:sz w:val="22"/>
                <w:szCs w:val="22"/>
              </w:rPr>
              <w:t xml:space="preserve">Formulario para subir archivos de texto y </w:t>
            </w:r>
            <w:proofErr w:type="spellStart"/>
            <w:r>
              <w:rPr>
                <w:rFonts w:ascii="Arial" w:hAnsi="Arial" w:cs="Arial"/>
                <w:sz w:val="22"/>
                <w:szCs w:val="22"/>
              </w:rPr>
              <w:t>pdf</w:t>
            </w:r>
            <w:proofErr w:type="spellEnd"/>
          </w:p>
          <w:p w14:paraId="349D0366" w14:textId="5B46045C" w:rsidR="0034729B" w:rsidRPr="0034729B" w:rsidRDefault="0034729B" w:rsidP="0034729B">
            <w:pPr>
              <w:pStyle w:val="Prrafodelista"/>
              <w:numPr>
                <w:ilvl w:val="0"/>
                <w:numId w:val="37"/>
              </w:numPr>
              <w:rPr>
                <w:rFonts w:ascii="Arial" w:hAnsi="Arial" w:cs="Arial"/>
                <w:sz w:val="22"/>
                <w:szCs w:val="22"/>
              </w:rPr>
            </w:pPr>
            <w:r>
              <w:rPr>
                <w:rFonts w:ascii="Arial" w:hAnsi="Arial" w:cs="Arial"/>
                <w:sz w:val="22"/>
                <w:szCs w:val="22"/>
              </w:rPr>
              <w:t>Definición de roles</w:t>
            </w:r>
          </w:p>
        </w:tc>
      </w:tr>
      <w:tr w:rsidR="00D51922" w:rsidRPr="008C2396" w14:paraId="584B7DBC" w14:textId="77777777" w:rsidTr="00287554">
        <w:trPr>
          <w:trHeight w:val="1578"/>
        </w:trPr>
        <w:tc>
          <w:tcPr>
            <w:tcW w:w="2836" w:type="dxa"/>
            <w:shd w:val="clear" w:color="auto" w:fill="A50021"/>
            <w:vAlign w:val="center"/>
          </w:tcPr>
          <w:p w14:paraId="16C430F5"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4188458A" w14:textId="77777777" w:rsidR="00D51922" w:rsidRDefault="0034729B" w:rsidP="0034729B">
            <w:pPr>
              <w:pStyle w:val="Prrafodelista"/>
              <w:numPr>
                <w:ilvl w:val="0"/>
                <w:numId w:val="36"/>
              </w:numPr>
              <w:rPr>
                <w:rFonts w:ascii="Arial" w:hAnsi="Arial" w:cs="Arial"/>
                <w:sz w:val="22"/>
                <w:szCs w:val="22"/>
                <w:lang w:val="es-CO"/>
              </w:rPr>
            </w:pPr>
            <w:r w:rsidRPr="0034729B">
              <w:rPr>
                <w:rFonts w:ascii="Arial" w:hAnsi="Arial" w:cs="Arial"/>
                <w:sz w:val="22"/>
                <w:szCs w:val="22"/>
                <w:lang w:val="es-CO"/>
              </w:rPr>
              <w:t>Definición de colores blanco y azul</w:t>
            </w:r>
          </w:p>
          <w:p w14:paraId="7F96D3E2" w14:textId="4DC2FDD7" w:rsidR="00803B27" w:rsidRPr="0034729B" w:rsidRDefault="00803B27" w:rsidP="0034729B">
            <w:pPr>
              <w:pStyle w:val="Prrafodelista"/>
              <w:numPr>
                <w:ilvl w:val="0"/>
                <w:numId w:val="36"/>
              </w:numPr>
              <w:rPr>
                <w:rFonts w:ascii="Arial" w:hAnsi="Arial" w:cs="Arial"/>
                <w:sz w:val="22"/>
                <w:szCs w:val="22"/>
                <w:lang w:val="es-CO"/>
              </w:rPr>
            </w:pPr>
            <w:r>
              <w:rPr>
                <w:rFonts w:ascii="Arial" w:hAnsi="Arial" w:cs="Arial"/>
                <w:sz w:val="22"/>
                <w:szCs w:val="22"/>
                <w:lang w:val="es-CO"/>
              </w:rPr>
              <w:t>Definición de contenido</w:t>
            </w:r>
          </w:p>
        </w:tc>
      </w:tr>
      <w:tr w:rsidR="006962B9" w:rsidRPr="008C2396" w14:paraId="628D0B19" w14:textId="77777777" w:rsidTr="005D0764">
        <w:trPr>
          <w:trHeight w:val="1996"/>
        </w:trPr>
        <w:tc>
          <w:tcPr>
            <w:tcW w:w="2836" w:type="dxa"/>
            <w:shd w:val="clear" w:color="auto" w:fill="A50021"/>
            <w:vAlign w:val="center"/>
          </w:tcPr>
          <w:p w14:paraId="63238038"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6"/>
              <w:gridCol w:w="2466"/>
            </w:tblGrid>
            <w:tr w:rsidR="00F0451E" w:rsidRPr="008C2396" w14:paraId="22822D84" w14:textId="77777777" w:rsidTr="00287554">
              <w:tc>
                <w:tcPr>
                  <w:tcW w:w="0" w:type="auto"/>
                  <w:shd w:val="clear" w:color="auto" w:fill="A6A6A6"/>
                </w:tcPr>
                <w:p w14:paraId="63FAC5E6"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2686F56D"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643F7607" w14:textId="77777777" w:rsidTr="00287554">
              <w:tc>
                <w:tcPr>
                  <w:tcW w:w="0" w:type="auto"/>
                  <w:shd w:val="clear" w:color="auto" w:fill="auto"/>
                </w:tcPr>
                <w:p w14:paraId="7718EF66" w14:textId="797E790F" w:rsidR="00F0451E" w:rsidRPr="00614C63" w:rsidRDefault="00614C63" w:rsidP="0031230D">
                  <w:pPr>
                    <w:jc w:val="center"/>
                    <w:rPr>
                      <w:rFonts w:ascii="Arial" w:hAnsi="Arial" w:cs="Arial"/>
                      <w:sz w:val="20"/>
                      <w:szCs w:val="20"/>
                    </w:rPr>
                  </w:pPr>
                  <w:r w:rsidRPr="00614C63">
                    <w:rPr>
                      <w:rFonts w:ascii="Arial" w:hAnsi="Arial" w:cs="Arial"/>
                      <w:sz w:val="22"/>
                      <w:szCs w:val="22"/>
                    </w:rPr>
                    <w:t>Ernesto Morales Ramos</w:t>
                  </w:r>
                </w:p>
              </w:tc>
              <w:tc>
                <w:tcPr>
                  <w:tcW w:w="0" w:type="auto"/>
                  <w:shd w:val="clear" w:color="auto" w:fill="auto"/>
                </w:tcPr>
                <w:p w14:paraId="12A52314" w14:textId="55EE59B2" w:rsidR="00311F0C" w:rsidRPr="00614C63" w:rsidRDefault="00614C63" w:rsidP="0031230D">
                  <w:pPr>
                    <w:jc w:val="center"/>
                    <w:rPr>
                      <w:rFonts w:ascii="Arial" w:hAnsi="Arial" w:cs="Arial"/>
                      <w:sz w:val="20"/>
                      <w:szCs w:val="20"/>
                    </w:rPr>
                  </w:pPr>
                  <w:r w:rsidRPr="00614C63">
                    <w:rPr>
                      <w:rFonts w:ascii="Arial" w:hAnsi="Arial" w:cs="Arial"/>
                      <w:sz w:val="22"/>
                      <w:szCs w:val="22"/>
                    </w:rPr>
                    <w:t xml:space="preserve">Desarrollador </w:t>
                  </w:r>
                  <w:proofErr w:type="spellStart"/>
                  <w:r w:rsidRPr="00614C63">
                    <w:rPr>
                      <w:rFonts w:ascii="Arial" w:hAnsi="Arial" w:cs="Arial"/>
                      <w:sz w:val="22"/>
                      <w:szCs w:val="22"/>
                    </w:rPr>
                    <w:t>Fullstack</w:t>
                  </w:r>
                  <w:proofErr w:type="spellEnd"/>
                </w:p>
              </w:tc>
            </w:tr>
            <w:tr w:rsidR="00F0451E" w:rsidRPr="008C2396" w14:paraId="02841DA5" w14:textId="77777777" w:rsidTr="00287554">
              <w:tc>
                <w:tcPr>
                  <w:tcW w:w="0" w:type="auto"/>
                  <w:shd w:val="clear" w:color="auto" w:fill="auto"/>
                </w:tcPr>
                <w:p w14:paraId="719FDA7C" w14:textId="77777777" w:rsidR="00F0451E" w:rsidRPr="008C2396" w:rsidRDefault="00F0451E" w:rsidP="0031230D">
                  <w:pPr>
                    <w:jc w:val="center"/>
                    <w:rPr>
                      <w:rFonts w:ascii="Arial" w:hAnsi="Arial" w:cs="Arial"/>
                      <w:sz w:val="20"/>
                      <w:szCs w:val="20"/>
                    </w:rPr>
                  </w:pPr>
                </w:p>
              </w:tc>
              <w:tc>
                <w:tcPr>
                  <w:tcW w:w="0" w:type="auto"/>
                  <w:shd w:val="clear" w:color="auto" w:fill="auto"/>
                </w:tcPr>
                <w:p w14:paraId="1C8DAF20" w14:textId="77777777" w:rsidR="00F0451E" w:rsidRPr="008C2396" w:rsidRDefault="00F0451E" w:rsidP="0031230D">
                  <w:pPr>
                    <w:jc w:val="center"/>
                    <w:rPr>
                      <w:rFonts w:ascii="Arial" w:hAnsi="Arial" w:cs="Arial"/>
                      <w:sz w:val="20"/>
                      <w:szCs w:val="20"/>
                    </w:rPr>
                  </w:pPr>
                </w:p>
              </w:tc>
            </w:tr>
            <w:tr w:rsidR="00F0451E" w:rsidRPr="008C2396" w14:paraId="303C3C57" w14:textId="77777777" w:rsidTr="00287554">
              <w:tc>
                <w:tcPr>
                  <w:tcW w:w="0" w:type="auto"/>
                  <w:shd w:val="clear" w:color="auto" w:fill="auto"/>
                </w:tcPr>
                <w:p w14:paraId="2171ED34" w14:textId="77777777" w:rsidR="00F0451E" w:rsidRPr="008C2396" w:rsidRDefault="00F0451E" w:rsidP="0031230D">
                  <w:pPr>
                    <w:jc w:val="center"/>
                    <w:rPr>
                      <w:rFonts w:ascii="Arial" w:hAnsi="Arial" w:cs="Arial"/>
                      <w:sz w:val="20"/>
                      <w:szCs w:val="20"/>
                    </w:rPr>
                  </w:pPr>
                </w:p>
              </w:tc>
              <w:tc>
                <w:tcPr>
                  <w:tcW w:w="0" w:type="auto"/>
                  <w:shd w:val="clear" w:color="auto" w:fill="auto"/>
                </w:tcPr>
                <w:p w14:paraId="2AA5A874" w14:textId="77777777" w:rsidR="00F0451E" w:rsidRPr="008C2396" w:rsidRDefault="00F0451E" w:rsidP="0031230D">
                  <w:pPr>
                    <w:jc w:val="center"/>
                    <w:rPr>
                      <w:rFonts w:ascii="Arial" w:hAnsi="Arial" w:cs="Arial"/>
                      <w:sz w:val="20"/>
                      <w:szCs w:val="20"/>
                    </w:rPr>
                  </w:pPr>
                </w:p>
              </w:tc>
            </w:tr>
          </w:tbl>
          <w:p w14:paraId="11E3930D" w14:textId="77777777" w:rsidR="006962B9" w:rsidRPr="008C2396" w:rsidRDefault="006962B9" w:rsidP="00F0451E">
            <w:pPr>
              <w:jc w:val="center"/>
              <w:rPr>
                <w:rFonts w:ascii="Arial" w:hAnsi="Arial" w:cs="Arial"/>
                <w:sz w:val="20"/>
                <w:szCs w:val="20"/>
              </w:rPr>
            </w:pPr>
          </w:p>
        </w:tc>
      </w:tr>
      <w:tr w:rsidR="00CF1831" w:rsidRPr="008C2396" w14:paraId="24140C01" w14:textId="77777777" w:rsidTr="008C2396">
        <w:trPr>
          <w:trHeight w:val="843"/>
        </w:trPr>
        <w:tc>
          <w:tcPr>
            <w:tcW w:w="2836" w:type="dxa"/>
            <w:shd w:val="clear" w:color="auto" w:fill="A50021"/>
            <w:vAlign w:val="center"/>
          </w:tcPr>
          <w:p w14:paraId="57EFB2D2"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21ABFBFB" w14:textId="77777777" w:rsidR="006962B9" w:rsidRPr="008C2396" w:rsidRDefault="006962B9" w:rsidP="0031230D">
            <w:pPr>
              <w:rPr>
                <w:rFonts w:ascii="Arial" w:hAnsi="Arial" w:cs="Arial"/>
                <w:b/>
                <w:sz w:val="22"/>
                <w:szCs w:val="22"/>
              </w:rPr>
            </w:pPr>
          </w:p>
          <w:p w14:paraId="5DEE8FEB"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68B5353A" w14:textId="77777777" w:rsidTr="00287554">
        <w:trPr>
          <w:trHeight w:val="1106"/>
        </w:trPr>
        <w:tc>
          <w:tcPr>
            <w:tcW w:w="2836" w:type="dxa"/>
            <w:vMerge w:val="restart"/>
            <w:shd w:val="clear" w:color="auto" w:fill="A50021"/>
            <w:vAlign w:val="center"/>
          </w:tcPr>
          <w:p w14:paraId="301D4FD7" w14:textId="77777777" w:rsidR="00406976" w:rsidRPr="008C2396" w:rsidRDefault="00406976" w:rsidP="000C0F24">
            <w:pPr>
              <w:rPr>
                <w:rFonts w:ascii="Arial" w:hAnsi="Arial" w:cs="Arial"/>
                <w:b/>
                <w:sz w:val="22"/>
                <w:szCs w:val="22"/>
              </w:rPr>
            </w:pPr>
            <w:r w:rsidRPr="008C2396">
              <w:rPr>
                <w:rFonts w:ascii="Arial" w:hAnsi="Arial" w:cs="Arial"/>
                <w:b/>
                <w:sz w:val="22"/>
                <w:szCs w:val="22"/>
              </w:rPr>
              <w:lastRenderedPageBreak/>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6F8CBDE6"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055E15BF" w14:textId="77777777" w:rsidR="00406976" w:rsidRPr="008C2396" w:rsidRDefault="00406976" w:rsidP="00216320">
            <w:pPr>
              <w:rPr>
                <w:rFonts w:ascii="Arial" w:hAnsi="Arial" w:cs="Arial"/>
                <w:sz w:val="22"/>
                <w:szCs w:val="22"/>
              </w:rPr>
            </w:pPr>
          </w:p>
          <w:p w14:paraId="0574F72A" w14:textId="77777777" w:rsidR="00F1592D" w:rsidRPr="008C2396" w:rsidRDefault="00406976" w:rsidP="00F1592D">
            <w:pPr>
              <w:rPr>
                <w:rFonts w:ascii="Arial" w:hAnsi="Arial" w:cs="Arial"/>
                <w:sz w:val="22"/>
                <w:szCs w:val="22"/>
              </w:rPr>
            </w:pPr>
            <w:r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Pr="008C2396">
              <w:rPr>
                <w:rFonts w:ascii="Arial" w:hAnsi="Arial" w:cs="Arial"/>
                <w:sz w:val="22"/>
                <w:szCs w:val="22"/>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bookmarkEnd w:id="3"/>
            <w:r w:rsidRPr="008C2396">
              <w:rPr>
                <w:rFonts w:ascii="Arial" w:hAnsi="Arial" w:cs="Arial"/>
                <w:sz w:val="22"/>
                <w:szCs w:val="22"/>
              </w:rPr>
              <w:t xml:space="preserve"> </w:t>
            </w:r>
            <w:r w:rsidRPr="00113250">
              <w:rPr>
                <w:rFonts w:ascii="Arial" w:hAnsi="Arial" w:cs="Arial"/>
                <w:sz w:val="22"/>
                <w:szCs w:val="22"/>
                <w:highlight w:val="yellow"/>
              </w:rPr>
              <w:t>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733AB144" w14:textId="77777777" w:rsidR="00F1592D" w:rsidRPr="008C2396" w:rsidRDefault="00F1592D" w:rsidP="00216320">
            <w:pPr>
              <w:rPr>
                <w:rFonts w:ascii="Arial" w:hAnsi="Arial" w:cs="Arial"/>
                <w:sz w:val="22"/>
                <w:szCs w:val="22"/>
              </w:rPr>
            </w:pPr>
          </w:p>
          <w:p w14:paraId="2DAF6196"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3C3F6FEA" w14:textId="77777777" w:rsidR="00406976" w:rsidRPr="008C2396" w:rsidRDefault="00406976" w:rsidP="00EB3B75">
            <w:pPr>
              <w:rPr>
                <w:rFonts w:ascii="Arial" w:hAnsi="Arial" w:cs="Arial"/>
                <w:b/>
                <w:color w:val="D9D9D9"/>
                <w:sz w:val="22"/>
                <w:szCs w:val="22"/>
              </w:rPr>
            </w:pPr>
          </w:p>
        </w:tc>
      </w:tr>
      <w:tr w:rsidR="00406976" w:rsidRPr="008C2396" w14:paraId="70A0EF39" w14:textId="77777777" w:rsidTr="00287554">
        <w:trPr>
          <w:trHeight w:val="1348"/>
        </w:trPr>
        <w:tc>
          <w:tcPr>
            <w:tcW w:w="2836" w:type="dxa"/>
            <w:vMerge/>
            <w:shd w:val="clear" w:color="auto" w:fill="A50021"/>
            <w:vAlign w:val="center"/>
          </w:tcPr>
          <w:p w14:paraId="0AC7EE61"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3310BFD4"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249BF186" w14:textId="77777777" w:rsidR="00406976" w:rsidRPr="00D1764B" w:rsidRDefault="00406976" w:rsidP="00DD4EC2">
            <w:pPr>
              <w:rPr>
                <w:rFonts w:ascii="Arial" w:hAnsi="Arial" w:cs="Arial"/>
                <w:sz w:val="22"/>
                <w:szCs w:val="22"/>
                <w:lang w:val="en-US"/>
              </w:rPr>
            </w:pPr>
          </w:p>
          <w:p w14:paraId="0D8D5C6D"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031F84AA"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6B3110AC"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5459890D"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w:t>
            </w:r>
            <w:r w:rsidRPr="00113250">
              <w:rPr>
                <w:rFonts w:ascii="Arial" w:hAnsi="Arial" w:cs="Arial"/>
                <w:sz w:val="22"/>
                <w:szCs w:val="22"/>
                <w:highlight w:val="yellow"/>
                <w:lang w:val="en-US"/>
              </w:rPr>
              <w:t>MongoDB</w:t>
            </w:r>
          </w:p>
          <w:p w14:paraId="09EB9E27"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2F1EFD42"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52E6A491"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7544357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4C46B40"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E535FA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F8A3921"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4BE7330"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955EE3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2BC293F4" w14:textId="77777777" w:rsidTr="00287554">
        <w:trPr>
          <w:trHeight w:val="1348"/>
        </w:trPr>
        <w:tc>
          <w:tcPr>
            <w:tcW w:w="2836" w:type="dxa"/>
            <w:vMerge/>
            <w:shd w:val="clear" w:color="auto" w:fill="A50021"/>
            <w:vAlign w:val="center"/>
          </w:tcPr>
          <w:p w14:paraId="69065AE9"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33DA8A91"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6202A20F" w14:textId="77777777" w:rsidR="00406976" w:rsidRPr="008C2396" w:rsidRDefault="00406976" w:rsidP="005B1D0C">
            <w:pPr>
              <w:rPr>
                <w:rFonts w:ascii="Arial" w:hAnsi="Arial" w:cs="Arial"/>
                <w:sz w:val="22"/>
                <w:szCs w:val="22"/>
              </w:rPr>
            </w:pPr>
          </w:p>
          <w:p w14:paraId="1A0FFAEF"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721A625C"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793C64D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1CF4C0CE"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14:paraId="749563B1" w14:textId="77777777" w:rsidR="00406976" w:rsidRPr="00D1764B" w:rsidRDefault="00406976" w:rsidP="005B1D0C">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113250">
              <w:rPr>
                <w:rFonts w:ascii="Arial" w:hAnsi="Arial" w:cs="Arial"/>
                <w:sz w:val="22"/>
                <w:szCs w:val="22"/>
                <w:highlight w:val="yellow"/>
              </w:rPr>
              <w:t>JavaScript</w:t>
            </w:r>
          </w:p>
          <w:p w14:paraId="221E7ABC"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B9510D">
              <w:rPr>
                <w:rFonts w:ascii="Arial" w:hAnsi="Arial" w:cs="Arial"/>
                <w:sz w:val="22"/>
                <w:szCs w:val="22"/>
              </w:rPr>
            </w:r>
            <w:r w:rsidR="00B9510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06573479" w14:textId="77777777" w:rsidR="00406976" w:rsidRPr="008C2396" w:rsidRDefault="00406976" w:rsidP="0031230D">
            <w:pPr>
              <w:rPr>
                <w:rFonts w:ascii="Arial" w:hAnsi="Arial" w:cs="Arial"/>
                <w:sz w:val="22"/>
                <w:szCs w:val="22"/>
              </w:rPr>
            </w:pPr>
          </w:p>
        </w:tc>
        <w:tc>
          <w:tcPr>
            <w:tcW w:w="1147" w:type="dxa"/>
            <w:shd w:val="clear" w:color="auto" w:fill="auto"/>
          </w:tcPr>
          <w:p w14:paraId="5A84C5F2"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32AAB366"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9B12BC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CE8E4A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D97D9F2"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590CA4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EAD6D9E"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E53467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5A0389E3" w14:textId="77777777" w:rsidTr="00287554">
        <w:trPr>
          <w:trHeight w:val="182"/>
        </w:trPr>
        <w:tc>
          <w:tcPr>
            <w:tcW w:w="2836" w:type="dxa"/>
            <w:shd w:val="clear" w:color="auto" w:fill="A50021"/>
            <w:vAlign w:val="center"/>
          </w:tcPr>
          <w:p w14:paraId="62B2B9E0"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7D91B617"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r w:rsidRPr="008C2396">
              <w:rPr>
                <w:rFonts w:ascii="Arial" w:hAnsi="Arial" w:cs="Arial"/>
                <w:sz w:val="22"/>
                <w:szCs w:val="22"/>
              </w:rPr>
              <w:t xml:space="preserve">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54CDBB48" w14:textId="77777777" w:rsidR="000A71D8" w:rsidRPr="008C2396" w:rsidRDefault="000A71D8" w:rsidP="003D4A48">
      <w:pPr>
        <w:rPr>
          <w:rFonts w:ascii="Arial" w:hAnsi="Arial" w:cs="Arial"/>
          <w:b/>
          <w:sz w:val="28"/>
          <w:szCs w:val="28"/>
          <w:lang w:val="es-CO"/>
        </w:rPr>
      </w:pPr>
    </w:p>
    <w:p w14:paraId="73968F9F"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2531"/>
        <w:gridCol w:w="1440"/>
        <w:gridCol w:w="2474"/>
      </w:tblGrid>
      <w:tr w:rsidR="008B73D8" w:rsidRPr="008C2396" w14:paraId="53A04662" w14:textId="77777777" w:rsidTr="0031230D">
        <w:tc>
          <w:tcPr>
            <w:tcW w:w="4112" w:type="dxa"/>
            <w:shd w:val="clear" w:color="auto" w:fill="A6A6A6"/>
          </w:tcPr>
          <w:p w14:paraId="7210B820"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06749D16"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42BB1967"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1ECA580A"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42BB8FDF" w14:textId="77777777" w:rsidTr="0031230D">
        <w:tc>
          <w:tcPr>
            <w:tcW w:w="4112" w:type="dxa"/>
            <w:shd w:val="clear" w:color="auto" w:fill="auto"/>
          </w:tcPr>
          <w:p w14:paraId="46B8F3C5" w14:textId="5A845976" w:rsidR="008B73D8" w:rsidRPr="008C2396" w:rsidRDefault="0027295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Ernesto Morales Ramos</w:t>
            </w:r>
          </w:p>
        </w:tc>
        <w:tc>
          <w:tcPr>
            <w:tcW w:w="2551" w:type="dxa"/>
            <w:shd w:val="clear" w:color="auto" w:fill="auto"/>
          </w:tcPr>
          <w:p w14:paraId="406CA20F" w14:textId="5167E9BA" w:rsidR="008B73D8" w:rsidRPr="008C2396" w:rsidRDefault="0027295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Desarrollador</w:t>
            </w:r>
          </w:p>
        </w:tc>
        <w:tc>
          <w:tcPr>
            <w:tcW w:w="1316" w:type="dxa"/>
            <w:shd w:val="clear" w:color="auto" w:fill="auto"/>
          </w:tcPr>
          <w:p w14:paraId="2291FCF5" w14:textId="44A1184A" w:rsidR="008B73D8" w:rsidRPr="008C2396" w:rsidRDefault="0027295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5589473632</w:t>
            </w:r>
          </w:p>
        </w:tc>
        <w:tc>
          <w:tcPr>
            <w:tcW w:w="2511" w:type="dxa"/>
            <w:shd w:val="clear" w:color="auto" w:fill="auto"/>
          </w:tcPr>
          <w:p w14:paraId="55A1FED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0BE31B8F" w14:textId="77777777" w:rsidTr="0031230D">
        <w:tc>
          <w:tcPr>
            <w:tcW w:w="4112" w:type="dxa"/>
            <w:shd w:val="clear" w:color="auto" w:fill="auto"/>
          </w:tcPr>
          <w:p w14:paraId="308B363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7AB3AB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EF83F7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4A6BE6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A3C77A9" w14:textId="77777777" w:rsidTr="0031230D">
        <w:tc>
          <w:tcPr>
            <w:tcW w:w="4112" w:type="dxa"/>
            <w:shd w:val="clear" w:color="auto" w:fill="auto"/>
          </w:tcPr>
          <w:p w14:paraId="22A501E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F46192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F3F2BF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58714F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5E48CAC" w14:textId="77777777" w:rsidTr="0031230D">
        <w:tc>
          <w:tcPr>
            <w:tcW w:w="4112" w:type="dxa"/>
            <w:shd w:val="clear" w:color="auto" w:fill="auto"/>
          </w:tcPr>
          <w:p w14:paraId="0CC77B1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BCAF6E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46DEC6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81417D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0F978BAC" w14:textId="77777777" w:rsidTr="0031230D">
        <w:tc>
          <w:tcPr>
            <w:tcW w:w="4112" w:type="dxa"/>
            <w:shd w:val="clear" w:color="auto" w:fill="auto"/>
          </w:tcPr>
          <w:p w14:paraId="7BF560F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F961D0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CE4770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3B7071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24B8037" w14:textId="77777777" w:rsidTr="0031230D">
        <w:tc>
          <w:tcPr>
            <w:tcW w:w="4112" w:type="dxa"/>
            <w:shd w:val="clear" w:color="auto" w:fill="auto"/>
          </w:tcPr>
          <w:p w14:paraId="43D5ED3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0F97B5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DFDB32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8D0189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614C63" w:rsidRPr="008C2396" w14:paraId="27D8867F" w14:textId="77777777" w:rsidTr="0031230D">
        <w:tc>
          <w:tcPr>
            <w:tcW w:w="4112" w:type="dxa"/>
            <w:shd w:val="clear" w:color="auto" w:fill="auto"/>
          </w:tcPr>
          <w:p w14:paraId="6394FA70" w14:textId="77777777" w:rsidR="00614C63" w:rsidRPr="008C2396" w:rsidRDefault="00614C63"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558969E" w14:textId="77777777" w:rsidR="00614C63" w:rsidRPr="008C2396" w:rsidRDefault="00614C63"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29715E0" w14:textId="77777777" w:rsidR="00614C63" w:rsidRPr="008C2396" w:rsidRDefault="00614C63"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92EEA1F" w14:textId="77777777" w:rsidR="00614C63" w:rsidRPr="008C2396" w:rsidRDefault="00614C63" w:rsidP="0031230D">
            <w:pPr>
              <w:pStyle w:val="Piedepgina"/>
              <w:tabs>
                <w:tab w:val="clear" w:pos="4252"/>
                <w:tab w:val="clear" w:pos="8504"/>
              </w:tabs>
              <w:spacing w:line="360" w:lineRule="auto"/>
              <w:jc w:val="both"/>
              <w:rPr>
                <w:rFonts w:ascii="Arial" w:hAnsi="Arial" w:cs="Arial"/>
                <w:b/>
                <w:bCs/>
                <w:sz w:val="22"/>
                <w:szCs w:val="22"/>
              </w:rPr>
            </w:pPr>
          </w:p>
        </w:tc>
      </w:tr>
    </w:tbl>
    <w:p w14:paraId="15829C65" w14:textId="7CD2F9B1" w:rsidR="006844B1" w:rsidRPr="00614C63" w:rsidRDefault="00C454AB" w:rsidP="00614C63">
      <w:pPr>
        <w:numPr>
          <w:ilvl w:val="0"/>
          <w:numId w:val="28"/>
        </w:numPr>
        <w:jc w:val="center"/>
        <w:rPr>
          <w:rFonts w:ascii="Arial" w:hAnsi="Arial" w:cs="Arial"/>
          <w:b/>
          <w:sz w:val="28"/>
          <w:szCs w:val="28"/>
        </w:rPr>
      </w:pPr>
      <w:r w:rsidRPr="00614C63">
        <w:rPr>
          <w:rFonts w:ascii="Arial" w:hAnsi="Arial" w:cs="Arial"/>
          <w:b/>
          <w:sz w:val="28"/>
          <w:szCs w:val="28"/>
        </w:rPr>
        <w:t>FASE DE PLANEACIÓN</w:t>
      </w:r>
      <w:r w:rsidR="006007F2" w:rsidRPr="00614C63">
        <w:rPr>
          <w:rFonts w:ascii="Arial" w:hAnsi="Arial" w:cs="Arial"/>
          <w:b/>
          <w:sz w:val="28"/>
          <w:szCs w:val="28"/>
        </w:rPr>
        <w:t xml:space="preserve"> Y GERENCIA DEL PROYECTO</w:t>
      </w:r>
    </w:p>
    <w:p w14:paraId="4EB67D12"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631"/>
        <w:gridCol w:w="1336"/>
        <w:gridCol w:w="250"/>
        <w:gridCol w:w="1318"/>
        <w:gridCol w:w="1318"/>
        <w:gridCol w:w="384"/>
        <w:gridCol w:w="1602"/>
      </w:tblGrid>
      <w:tr w:rsidR="0027295C" w:rsidRPr="008C2396" w14:paraId="6CFA452C" w14:textId="77777777" w:rsidTr="004627A3">
        <w:trPr>
          <w:trHeight w:val="182"/>
        </w:trPr>
        <w:tc>
          <w:tcPr>
            <w:tcW w:w="2613" w:type="dxa"/>
            <w:gridSpan w:val="3"/>
            <w:shd w:val="clear" w:color="auto" w:fill="A50021"/>
            <w:vAlign w:val="center"/>
          </w:tcPr>
          <w:p w14:paraId="49E90616"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0B9B5F13"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629B10A6"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71DAABB5" w14:textId="77777777" w:rsidR="000E42E9" w:rsidRPr="008C2396" w:rsidRDefault="000E42E9" w:rsidP="004627A3">
            <w:pPr>
              <w:jc w:val="center"/>
              <w:rPr>
                <w:rFonts w:ascii="Arial" w:hAnsi="Arial" w:cs="Arial"/>
                <w:b/>
                <w:sz w:val="22"/>
                <w:szCs w:val="22"/>
              </w:rPr>
            </w:pPr>
          </w:p>
        </w:tc>
      </w:tr>
      <w:tr w:rsidR="00BB0598" w:rsidRPr="008C2396" w14:paraId="296FF0FB" w14:textId="77777777" w:rsidTr="0031230D">
        <w:trPr>
          <w:trHeight w:val="182"/>
        </w:trPr>
        <w:tc>
          <w:tcPr>
            <w:tcW w:w="10452" w:type="dxa"/>
            <w:gridSpan w:val="10"/>
            <w:shd w:val="clear" w:color="auto" w:fill="A50021"/>
            <w:vAlign w:val="center"/>
          </w:tcPr>
          <w:p w14:paraId="583CA417"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27295C" w:rsidRPr="008C2396" w14:paraId="333C0696" w14:textId="77777777" w:rsidTr="00265D44">
        <w:trPr>
          <w:trHeight w:val="226"/>
        </w:trPr>
        <w:tc>
          <w:tcPr>
            <w:tcW w:w="463" w:type="dxa"/>
            <w:shd w:val="clear" w:color="auto" w:fill="A6A6A6"/>
          </w:tcPr>
          <w:p w14:paraId="467C92D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341B25A4"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2340" w:type="dxa"/>
            <w:gridSpan w:val="2"/>
            <w:shd w:val="clear" w:color="auto" w:fill="A6A6A6"/>
          </w:tcPr>
          <w:p w14:paraId="107FDA0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786" w:type="dxa"/>
            <w:gridSpan w:val="2"/>
            <w:shd w:val="clear" w:color="auto" w:fill="A6A6A6"/>
          </w:tcPr>
          <w:p w14:paraId="13DAE82D"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5009C656"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220AAFB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0F044E4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27295C" w:rsidRPr="008C2396" w14:paraId="094FF3D6" w14:textId="77777777" w:rsidTr="00265D44">
        <w:trPr>
          <w:trHeight w:val="567"/>
        </w:trPr>
        <w:tc>
          <w:tcPr>
            <w:tcW w:w="463" w:type="dxa"/>
            <w:shd w:val="clear" w:color="auto" w:fill="FFFFFF"/>
            <w:vAlign w:val="center"/>
          </w:tcPr>
          <w:p w14:paraId="20D56796" w14:textId="5F841FC2" w:rsidR="001E1737" w:rsidRPr="00265D44" w:rsidRDefault="00614C63" w:rsidP="00D76FAB">
            <w:pPr>
              <w:rPr>
                <w:rFonts w:ascii="Arial" w:hAnsi="Arial" w:cs="Arial"/>
                <w:b/>
                <w:sz w:val="22"/>
                <w:szCs w:val="22"/>
                <w:lang w:val="es-CO"/>
              </w:rPr>
            </w:pPr>
            <w:r w:rsidRPr="00265D44">
              <w:rPr>
                <w:rFonts w:ascii="Arial" w:hAnsi="Arial" w:cs="Arial"/>
                <w:b/>
                <w:sz w:val="22"/>
                <w:szCs w:val="22"/>
                <w:lang w:val="es-CO"/>
              </w:rPr>
              <w:t>1</w:t>
            </w:r>
          </w:p>
        </w:tc>
        <w:tc>
          <w:tcPr>
            <w:tcW w:w="1763" w:type="dxa"/>
            <w:shd w:val="clear" w:color="auto" w:fill="FFFFFF"/>
            <w:vAlign w:val="center"/>
          </w:tcPr>
          <w:p w14:paraId="35F396B9" w14:textId="448EF1C7" w:rsidR="001E1737" w:rsidRPr="00265D44" w:rsidRDefault="00265D44" w:rsidP="00D76FAB">
            <w:pPr>
              <w:rPr>
                <w:rFonts w:ascii="Arial" w:hAnsi="Arial" w:cs="Arial"/>
                <w:b/>
                <w:sz w:val="22"/>
                <w:szCs w:val="22"/>
                <w:lang w:val="es-CO"/>
              </w:rPr>
            </w:pPr>
            <w:r>
              <w:rPr>
                <w:rFonts w:ascii="Arial" w:hAnsi="Arial" w:cs="Arial"/>
                <w:b/>
                <w:sz w:val="22"/>
                <w:szCs w:val="22"/>
                <w:lang w:val="es-CO"/>
              </w:rPr>
              <w:t>Desarrollo de página web responsive</w:t>
            </w:r>
          </w:p>
        </w:tc>
        <w:tc>
          <w:tcPr>
            <w:tcW w:w="2340" w:type="dxa"/>
            <w:gridSpan w:val="2"/>
            <w:shd w:val="clear" w:color="auto" w:fill="FFFFFF"/>
            <w:vAlign w:val="center"/>
          </w:tcPr>
          <w:p w14:paraId="5CE9F7A5" w14:textId="3FBA6118" w:rsidR="001E1737" w:rsidRPr="00265D44" w:rsidRDefault="00265D44" w:rsidP="00D76FAB">
            <w:pPr>
              <w:rPr>
                <w:rFonts w:ascii="Arial" w:hAnsi="Arial" w:cs="Arial"/>
                <w:b/>
                <w:sz w:val="22"/>
                <w:szCs w:val="22"/>
                <w:lang w:val="es-CO"/>
              </w:rPr>
            </w:pPr>
            <w:r>
              <w:rPr>
                <w:rFonts w:ascii="Arial" w:hAnsi="Arial" w:cs="Arial"/>
                <w:b/>
                <w:sz w:val="22"/>
                <w:szCs w:val="22"/>
                <w:lang w:val="es-CO"/>
              </w:rPr>
              <w:t xml:space="preserve">Creación de página web con un diseño </w:t>
            </w:r>
            <w:r>
              <w:rPr>
                <w:rFonts w:ascii="Arial" w:hAnsi="Arial" w:cs="Arial"/>
                <w:b/>
                <w:sz w:val="22"/>
                <w:szCs w:val="22"/>
                <w:lang w:val="es-CO"/>
              </w:rPr>
              <w:lastRenderedPageBreak/>
              <w:t>responsivo, adaptable ante todos los dispositivos móviles</w:t>
            </w:r>
          </w:p>
        </w:tc>
        <w:tc>
          <w:tcPr>
            <w:tcW w:w="786" w:type="dxa"/>
            <w:gridSpan w:val="2"/>
            <w:shd w:val="clear" w:color="auto" w:fill="FFFFFF"/>
            <w:vAlign w:val="center"/>
          </w:tcPr>
          <w:p w14:paraId="16CE56E0" w14:textId="2AF7DF44" w:rsidR="001E1737" w:rsidRPr="00265D44" w:rsidRDefault="00265D44" w:rsidP="00D76FAB">
            <w:pPr>
              <w:rPr>
                <w:rFonts w:ascii="Arial" w:hAnsi="Arial" w:cs="Arial"/>
                <w:b/>
                <w:sz w:val="22"/>
                <w:szCs w:val="22"/>
                <w:lang w:val="es-CO"/>
              </w:rPr>
            </w:pPr>
            <w:r>
              <w:rPr>
                <w:rFonts w:ascii="Arial" w:hAnsi="Arial" w:cs="Arial"/>
                <w:b/>
                <w:sz w:val="22"/>
                <w:szCs w:val="22"/>
                <w:lang w:val="es-CO"/>
              </w:rPr>
              <w:lastRenderedPageBreak/>
              <w:t>Ernesto Morales Ramos</w:t>
            </w:r>
          </w:p>
        </w:tc>
        <w:tc>
          <w:tcPr>
            <w:tcW w:w="1028" w:type="dxa"/>
            <w:shd w:val="clear" w:color="auto" w:fill="FFFFFF"/>
            <w:vAlign w:val="center"/>
          </w:tcPr>
          <w:p w14:paraId="04E7925D" w14:textId="47E9B552" w:rsidR="001E1737" w:rsidRPr="00265D44" w:rsidRDefault="00265D44" w:rsidP="00D76FAB">
            <w:pPr>
              <w:rPr>
                <w:rFonts w:ascii="Arial" w:hAnsi="Arial" w:cs="Arial"/>
                <w:b/>
                <w:sz w:val="22"/>
                <w:szCs w:val="22"/>
                <w:lang w:val="es-CO"/>
              </w:rPr>
            </w:pPr>
            <w:r>
              <w:rPr>
                <w:rFonts w:ascii="Arial" w:hAnsi="Arial" w:cs="Arial"/>
                <w:b/>
                <w:sz w:val="22"/>
                <w:szCs w:val="22"/>
                <w:lang w:val="es-CO"/>
              </w:rPr>
              <w:t>20/02/2022</w:t>
            </w:r>
          </w:p>
        </w:tc>
        <w:tc>
          <w:tcPr>
            <w:tcW w:w="992" w:type="dxa"/>
            <w:shd w:val="clear" w:color="auto" w:fill="FFFFFF"/>
            <w:vAlign w:val="center"/>
          </w:tcPr>
          <w:p w14:paraId="42E6BC19" w14:textId="23C0271E" w:rsidR="001E1737" w:rsidRPr="00265D44" w:rsidRDefault="00265D44" w:rsidP="00D76FAB">
            <w:pPr>
              <w:rPr>
                <w:rFonts w:ascii="Arial" w:hAnsi="Arial" w:cs="Arial"/>
                <w:b/>
                <w:sz w:val="22"/>
                <w:szCs w:val="22"/>
                <w:lang w:val="es-CO"/>
              </w:rPr>
            </w:pPr>
            <w:r>
              <w:rPr>
                <w:rFonts w:ascii="Arial" w:hAnsi="Arial" w:cs="Arial"/>
                <w:b/>
                <w:sz w:val="22"/>
                <w:szCs w:val="22"/>
                <w:lang w:val="es-CO"/>
              </w:rPr>
              <w:t>28/02/2022</w:t>
            </w:r>
          </w:p>
        </w:tc>
        <w:tc>
          <w:tcPr>
            <w:tcW w:w="3080" w:type="dxa"/>
            <w:gridSpan w:val="2"/>
            <w:shd w:val="clear" w:color="auto" w:fill="FFFFFF"/>
            <w:vAlign w:val="center"/>
          </w:tcPr>
          <w:p w14:paraId="28CADB68" w14:textId="7F6842E5" w:rsidR="001E1737" w:rsidRPr="00265D44" w:rsidRDefault="00265D44" w:rsidP="00D76FAB">
            <w:pPr>
              <w:rPr>
                <w:rFonts w:ascii="Arial" w:hAnsi="Arial" w:cs="Arial"/>
                <w:b/>
                <w:sz w:val="22"/>
                <w:szCs w:val="22"/>
                <w:lang w:val="es-CO"/>
              </w:rPr>
            </w:pPr>
            <w:r>
              <w:rPr>
                <w:rFonts w:ascii="Arial" w:hAnsi="Arial" w:cs="Arial"/>
                <w:b/>
                <w:sz w:val="22"/>
                <w:szCs w:val="22"/>
                <w:lang w:val="es-CO"/>
              </w:rPr>
              <w:t>Sin comentarios</w:t>
            </w:r>
          </w:p>
        </w:tc>
      </w:tr>
      <w:tr w:rsidR="0027295C" w:rsidRPr="008C2396" w14:paraId="5D87DB7A" w14:textId="77777777" w:rsidTr="00265D44">
        <w:trPr>
          <w:trHeight w:val="567"/>
        </w:trPr>
        <w:tc>
          <w:tcPr>
            <w:tcW w:w="463" w:type="dxa"/>
            <w:shd w:val="clear" w:color="auto" w:fill="FFFFFF"/>
            <w:vAlign w:val="center"/>
          </w:tcPr>
          <w:p w14:paraId="5B49FE0E" w14:textId="5DAD4014" w:rsidR="001E1737" w:rsidRPr="00265D44" w:rsidRDefault="00614C63" w:rsidP="00D76FAB">
            <w:pPr>
              <w:rPr>
                <w:rFonts w:ascii="Arial" w:hAnsi="Arial" w:cs="Arial"/>
                <w:b/>
                <w:sz w:val="22"/>
                <w:szCs w:val="22"/>
                <w:lang w:val="es-CO"/>
              </w:rPr>
            </w:pPr>
            <w:r w:rsidRPr="00265D44">
              <w:rPr>
                <w:rFonts w:ascii="Arial" w:hAnsi="Arial" w:cs="Arial"/>
                <w:b/>
                <w:sz w:val="22"/>
                <w:szCs w:val="22"/>
                <w:lang w:val="es-CO"/>
              </w:rPr>
              <w:t>2</w:t>
            </w:r>
          </w:p>
        </w:tc>
        <w:tc>
          <w:tcPr>
            <w:tcW w:w="1763" w:type="dxa"/>
            <w:shd w:val="clear" w:color="auto" w:fill="FFFFFF"/>
            <w:vAlign w:val="center"/>
          </w:tcPr>
          <w:p w14:paraId="40A44A75" w14:textId="713D7C13" w:rsidR="001E1737" w:rsidRPr="00265D44" w:rsidRDefault="00265D44" w:rsidP="00D76FAB">
            <w:pPr>
              <w:rPr>
                <w:rFonts w:ascii="Arial" w:hAnsi="Arial" w:cs="Arial"/>
                <w:b/>
                <w:sz w:val="22"/>
                <w:szCs w:val="22"/>
                <w:lang w:val="es-CO"/>
              </w:rPr>
            </w:pPr>
            <w:r>
              <w:rPr>
                <w:rFonts w:ascii="Arial" w:hAnsi="Arial" w:cs="Arial"/>
                <w:b/>
                <w:sz w:val="22"/>
                <w:szCs w:val="22"/>
                <w:lang w:val="es-CO"/>
              </w:rPr>
              <w:t>Cuenta usuario</w:t>
            </w:r>
          </w:p>
        </w:tc>
        <w:tc>
          <w:tcPr>
            <w:tcW w:w="2340" w:type="dxa"/>
            <w:gridSpan w:val="2"/>
            <w:shd w:val="clear" w:color="auto" w:fill="FFFFFF"/>
            <w:vAlign w:val="center"/>
          </w:tcPr>
          <w:p w14:paraId="79C94F81" w14:textId="36F53E28" w:rsidR="001E1737" w:rsidRPr="00265D44" w:rsidRDefault="00265D44" w:rsidP="00D76FAB">
            <w:pPr>
              <w:rPr>
                <w:rFonts w:ascii="Arial" w:hAnsi="Arial" w:cs="Arial"/>
                <w:b/>
                <w:sz w:val="22"/>
                <w:szCs w:val="22"/>
                <w:lang w:val="es-CO"/>
              </w:rPr>
            </w:pPr>
            <w:r>
              <w:rPr>
                <w:rFonts w:ascii="Arial" w:hAnsi="Arial" w:cs="Arial"/>
                <w:b/>
                <w:sz w:val="22"/>
                <w:szCs w:val="22"/>
                <w:lang w:val="es-CO"/>
              </w:rPr>
              <w:t>Creación de la cuenta de usuario</w:t>
            </w:r>
          </w:p>
        </w:tc>
        <w:tc>
          <w:tcPr>
            <w:tcW w:w="786" w:type="dxa"/>
            <w:gridSpan w:val="2"/>
            <w:shd w:val="clear" w:color="auto" w:fill="FFFFFF"/>
            <w:vAlign w:val="center"/>
          </w:tcPr>
          <w:p w14:paraId="3AFC025F" w14:textId="2AF9429A" w:rsidR="001E1737" w:rsidRPr="00265D44" w:rsidRDefault="00265D44" w:rsidP="00D76FAB">
            <w:pPr>
              <w:rPr>
                <w:rFonts w:ascii="Arial" w:hAnsi="Arial" w:cs="Arial"/>
                <w:b/>
                <w:sz w:val="22"/>
                <w:szCs w:val="22"/>
                <w:lang w:val="es-CO"/>
              </w:rPr>
            </w:pPr>
            <w:r>
              <w:rPr>
                <w:rFonts w:ascii="Arial" w:hAnsi="Arial" w:cs="Arial"/>
                <w:b/>
                <w:sz w:val="22"/>
                <w:szCs w:val="22"/>
                <w:lang w:val="es-CO"/>
              </w:rPr>
              <w:t>Ernesto Morales Ramos</w:t>
            </w:r>
          </w:p>
        </w:tc>
        <w:tc>
          <w:tcPr>
            <w:tcW w:w="1028" w:type="dxa"/>
            <w:shd w:val="clear" w:color="auto" w:fill="FFFFFF"/>
            <w:vAlign w:val="center"/>
          </w:tcPr>
          <w:p w14:paraId="70F3CFC0" w14:textId="16F40755" w:rsidR="001E1737" w:rsidRPr="00265D44" w:rsidRDefault="00265D44" w:rsidP="00D76FAB">
            <w:pPr>
              <w:rPr>
                <w:rFonts w:ascii="Arial" w:hAnsi="Arial" w:cs="Arial"/>
                <w:b/>
                <w:sz w:val="22"/>
                <w:szCs w:val="22"/>
                <w:lang w:val="es-CO"/>
              </w:rPr>
            </w:pPr>
            <w:r>
              <w:rPr>
                <w:rFonts w:ascii="Arial" w:hAnsi="Arial" w:cs="Arial"/>
                <w:b/>
                <w:sz w:val="22"/>
                <w:szCs w:val="22"/>
                <w:lang w:val="es-CO"/>
              </w:rPr>
              <w:t>01/03/2022</w:t>
            </w:r>
          </w:p>
        </w:tc>
        <w:tc>
          <w:tcPr>
            <w:tcW w:w="992" w:type="dxa"/>
            <w:shd w:val="clear" w:color="auto" w:fill="FFFFFF"/>
            <w:vAlign w:val="center"/>
          </w:tcPr>
          <w:p w14:paraId="5475DF67" w14:textId="163B8F1A" w:rsidR="001E1737" w:rsidRPr="00265D44" w:rsidRDefault="00E62168" w:rsidP="00D76FAB">
            <w:pPr>
              <w:rPr>
                <w:rFonts w:ascii="Arial" w:hAnsi="Arial" w:cs="Arial"/>
                <w:b/>
                <w:sz w:val="22"/>
                <w:szCs w:val="22"/>
                <w:lang w:val="es-CO"/>
              </w:rPr>
            </w:pPr>
            <w:r>
              <w:rPr>
                <w:rFonts w:ascii="Arial" w:hAnsi="Arial" w:cs="Arial"/>
                <w:b/>
                <w:sz w:val="22"/>
                <w:szCs w:val="22"/>
                <w:lang w:val="es-CO"/>
              </w:rPr>
              <w:t>02/03/2022</w:t>
            </w:r>
          </w:p>
        </w:tc>
        <w:tc>
          <w:tcPr>
            <w:tcW w:w="3080" w:type="dxa"/>
            <w:gridSpan w:val="2"/>
            <w:shd w:val="clear" w:color="auto" w:fill="FFFFFF"/>
            <w:vAlign w:val="center"/>
          </w:tcPr>
          <w:p w14:paraId="49084690" w14:textId="0A1C42CF" w:rsidR="001E1737" w:rsidRPr="00265D44" w:rsidRDefault="00E62168" w:rsidP="00D76FAB">
            <w:pPr>
              <w:rPr>
                <w:rFonts w:ascii="Arial" w:hAnsi="Arial" w:cs="Arial"/>
                <w:b/>
                <w:sz w:val="22"/>
                <w:szCs w:val="22"/>
                <w:lang w:val="es-CO"/>
              </w:rPr>
            </w:pPr>
            <w:r>
              <w:rPr>
                <w:rFonts w:ascii="Arial" w:hAnsi="Arial" w:cs="Arial"/>
                <w:b/>
                <w:sz w:val="22"/>
                <w:szCs w:val="22"/>
                <w:lang w:val="es-CO"/>
              </w:rPr>
              <w:t>Sin comentarios</w:t>
            </w:r>
          </w:p>
        </w:tc>
      </w:tr>
      <w:tr w:rsidR="0027295C" w:rsidRPr="008C2396" w14:paraId="5020AD2D" w14:textId="77777777" w:rsidTr="00265D44">
        <w:trPr>
          <w:trHeight w:val="567"/>
        </w:trPr>
        <w:tc>
          <w:tcPr>
            <w:tcW w:w="463" w:type="dxa"/>
            <w:shd w:val="clear" w:color="auto" w:fill="FFFFFF"/>
            <w:vAlign w:val="center"/>
          </w:tcPr>
          <w:p w14:paraId="3FFBB701" w14:textId="174BAFB5" w:rsidR="001E1737" w:rsidRPr="00265D44" w:rsidRDefault="00614C63" w:rsidP="00D76FAB">
            <w:pPr>
              <w:rPr>
                <w:rFonts w:ascii="Arial" w:hAnsi="Arial" w:cs="Arial"/>
                <w:b/>
                <w:sz w:val="22"/>
                <w:szCs w:val="22"/>
                <w:lang w:val="es-CO"/>
              </w:rPr>
            </w:pPr>
            <w:r w:rsidRPr="00265D44">
              <w:rPr>
                <w:rFonts w:ascii="Arial" w:hAnsi="Arial" w:cs="Arial"/>
                <w:b/>
                <w:sz w:val="22"/>
                <w:szCs w:val="22"/>
                <w:lang w:val="es-CO"/>
              </w:rPr>
              <w:t>3</w:t>
            </w:r>
          </w:p>
        </w:tc>
        <w:tc>
          <w:tcPr>
            <w:tcW w:w="1763" w:type="dxa"/>
            <w:shd w:val="clear" w:color="auto" w:fill="FFFFFF"/>
            <w:vAlign w:val="center"/>
          </w:tcPr>
          <w:p w14:paraId="36A8797B" w14:textId="76DDFC30" w:rsidR="001E1737" w:rsidRPr="00265D44" w:rsidRDefault="00E62168" w:rsidP="00D76FAB">
            <w:pPr>
              <w:rPr>
                <w:rFonts w:ascii="Arial" w:hAnsi="Arial" w:cs="Arial"/>
                <w:b/>
                <w:sz w:val="22"/>
                <w:szCs w:val="22"/>
                <w:lang w:val="es-CO"/>
              </w:rPr>
            </w:pPr>
            <w:proofErr w:type="gramStart"/>
            <w:r>
              <w:rPr>
                <w:rFonts w:ascii="Arial" w:hAnsi="Arial" w:cs="Arial"/>
                <w:b/>
                <w:sz w:val="22"/>
                <w:szCs w:val="22"/>
                <w:lang w:val="es-CO"/>
              </w:rPr>
              <w:t>Cuenta administrador</w:t>
            </w:r>
            <w:proofErr w:type="gramEnd"/>
          </w:p>
        </w:tc>
        <w:tc>
          <w:tcPr>
            <w:tcW w:w="2340" w:type="dxa"/>
            <w:gridSpan w:val="2"/>
            <w:shd w:val="clear" w:color="auto" w:fill="FFFFFF"/>
            <w:vAlign w:val="center"/>
          </w:tcPr>
          <w:p w14:paraId="78492E89" w14:textId="1E097F9B" w:rsidR="001E1737" w:rsidRPr="00265D44" w:rsidRDefault="00E62168" w:rsidP="00D76FAB">
            <w:pPr>
              <w:rPr>
                <w:rFonts w:ascii="Arial" w:hAnsi="Arial" w:cs="Arial"/>
                <w:b/>
                <w:sz w:val="22"/>
                <w:szCs w:val="22"/>
                <w:lang w:val="es-CO"/>
              </w:rPr>
            </w:pPr>
            <w:r>
              <w:rPr>
                <w:rFonts w:ascii="Arial" w:hAnsi="Arial" w:cs="Arial"/>
                <w:b/>
                <w:sz w:val="22"/>
                <w:szCs w:val="22"/>
                <w:lang w:val="es-CO"/>
              </w:rPr>
              <w:t>Creación cuenta de administrador para los abogados del despacho</w:t>
            </w:r>
          </w:p>
        </w:tc>
        <w:tc>
          <w:tcPr>
            <w:tcW w:w="786" w:type="dxa"/>
            <w:gridSpan w:val="2"/>
            <w:shd w:val="clear" w:color="auto" w:fill="FFFFFF"/>
            <w:vAlign w:val="center"/>
          </w:tcPr>
          <w:p w14:paraId="2A8B2938" w14:textId="1A5DF68F" w:rsidR="001E1737" w:rsidRPr="00265D44" w:rsidRDefault="00E62168" w:rsidP="00D76FAB">
            <w:pPr>
              <w:rPr>
                <w:rFonts w:ascii="Arial" w:hAnsi="Arial" w:cs="Arial"/>
                <w:b/>
                <w:sz w:val="22"/>
                <w:szCs w:val="22"/>
                <w:lang w:val="es-CO"/>
              </w:rPr>
            </w:pPr>
            <w:r>
              <w:rPr>
                <w:rFonts w:ascii="Arial" w:hAnsi="Arial" w:cs="Arial"/>
                <w:b/>
                <w:sz w:val="22"/>
                <w:szCs w:val="22"/>
                <w:lang w:val="es-CO"/>
              </w:rPr>
              <w:t>Ernesto Morales Ramos</w:t>
            </w:r>
          </w:p>
        </w:tc>
        <w:tc>
          <w:tcPr>
            <w:tcW w:w="1028" w:type="dxa"/>
            <w:shd w:val="clear" w:color="auto" w:fill="FFFFFF"/>
            <w:vAlign w:val="center"/>
          </w:tcPr>
          <w:p w14:paraId="37B90F1A" w14:textId="201D3A7B" w:rsidR="001E1737" w:rsidRPr="00265D44" w:rsidRDefault="00E62168" w:rsidP="00D76FAB">
            <w:pPr>
              <w:rPr>
                <w:rFonts w:ascii="Arial" w:hAnsi="Arial" w:cs="Arial"/>
                <w:b/>
                <w:sz w:val="22"/>
                <w:szCs w:val="22"/>
                <w:lang w:val="es-CO"/>
              </w:rPr>
            </w:pPr>
            <w:r>
              <w:rPr>
                <w:rFonts w:ascii="Arial" w:hAnsi="Arial" w:cs="Arial"/>
                <w:b/>
                <w:sz w:val="22"/>
                <w:szCs w:val="22"/>
                <w:lang w:val="es-CO"/>
              </w:rPr>
              <w:t>03/03/2022</w:t>
            </w:r>
          </w:p>
        </w:tc>
        <w:tc>
          <w:tcPr>
            <w:tcW w:w="992" w:type="dxa"/>
            <w:shd w:val="clear" w:color="auto" w:fill="FFFFFF"/>
            <w:vAlign w:val="center"/>
          </w:tcPr>
          <w:p w14:paraId="51853668" w14:textId="3BFFC8C4" w:rsidR="001E1737" w:rsidRPr="00265D44" w:rsidRDefault="00E62168" w:rsidP="00D76FAB">
            <w:pPr>
              <w:rPr>
                <w:rFonts w:ascii="Arial" w:hAnsi="Arial" w:cs="Arial"/>
                <w:b/>
                <w:sz w:val="22"/>
                <w:szCs w:val="22"/>
                <w:lang w:val="es-CO"/>
              </w:rPr>
            </w:pPr>
            <w:r>
              <w:rPr>
                <w:rFonts w:ascii="Arial" w:hAnsi="Arial" w:cs="Arial"/>
                <w:b/>
                <w:sz w:val="22"/>
                <w:szCs w:val="22"/>
                <w:lang w:val="es-CO"/>
              </w:rPr>
              <w:t>04/03/2022</w:t>
            </w:r>
          </w:p>
        </w:tc>
        <w:tc>
          <w:tcPr>
            <w:tcW w:w="3080" w:type="dxa"/>
            <w:gridSpan w:val="2"/>
            <w:shd w:val="clear" w:color="auto" w:fill="FFFFFF"/>
            <w:vAlign w:val="center"/>
          </w:tcPr>
          <w:p w14:paraId="7E850513" w14:textId="4A21177E" w:rsidR="001E1737" w:rsidRPr="00265D44" w:rsidRDefault="00E62168" w:rsidP="00D76FAB">
            <w:pPr>
              <w:rPr>
                <w:rFonts w:ascii="Arial" w:hAnsi="Arial" w:cs="Arial"/>
                <w:b/>
                <w:sz w:val="22"/>
                <w:szCs w:val="22"/>
                <w:lang w:val="es-CO"/>
              </w:rPr>
            </w:pPr>
            <w:r>
              <w:rPr>
                <w:rFonts w:ascii="Arial" w:hAnsi="Arial" w:cs="Arial"/>
                <w:b/>
                <w:sz w:val="22"/>
                <w:szCs w:val="22"/>
                <w:lang w:val="es-CO"/>
              </w:rPr>
              <w:t>Sin comentarios</w:t>
            </w:r>
          </w:p>
        </w:tc>
      </w:tr>
      <w:tr w:rsidR="0027295C" w:rsidRPr="008C2396" w14:paraId="3B4D7CB0" w14:textId="77777777" w:rsidTr="00265D44">
        <w:trPr>
          <w:trHeight w:val="567"/>
        </w:trPr>
        <w:tc>
          <w:tcPr>
            <w:tcW w:w="463" w:type="dxa"/>
            <w:shd w:val="clear" w:color="auto" w:fill="FFFFFF"/>
            <w:vAlign w:val="center"/>
          </w:tcPr>
          <w:p w14:paraId="10A07A2E" w14:textId="4DA07331" w:rsidR="001E1737" w:rsidRPr="00265D44" w:rsidRDefault="00614C63" w:rsidP="00D76FAB">
            <w:pPr>
              <w:rPr>
                <w:rFonts w:ascii="Arial" w:hAnsi="Arial" w:cs="Arial"/>
                <w:b/>
                <w:sz w:val="22"/>
                <w:szCs w:val="22"/>
                <w:lang w:val="es-CO"/>
              </w:rPr>
            </w:pPr>
            <w:r w:rsidRPr="00265D44">
              <w:rPr>
                <w:rFonts w:ascii="Arial" w:hAnsi="Arial" w:cs="Arial"/>
                <w:b/>
                <w:sz w:val="22"/>
                <w:szCs w:val="22"/>
                <w:lang w:val="es-CO"/>
              </w:rPr>
              <w:t>4</w:t>
            </w:r>
          </w:p>
        </w:tc>
        <w:tc>
          <w:tcPr>
            <w:tcW w:w="1763" w:type="dxa"/>
            <w:shd w:val="clear" w:color="auto" w:fill="FFFFFF"/>
            <w:vAlign w:val="center"/>
          </w:tcPr>
          <w:p w14:paraId="777C0096" w14:textId="73F0D7F3" w:rsidR="001E1737" w:rsidRPr="00265D44" w:rsidRDefault="00E62168" w:rsidP="00D76FAB">
            <w:pPr>
              <w:rPr>
                <w:rFonts w:ascii="Arial" w:hAnsi="Arial" w:cs="Arial"/>
                <w:b/>
                <w:sz w:val="22"/>
                <w:szCs w:val="22"/>
                <w:lang w:val="es-CO"/>
              </w:rPr>
            </w:pPr>
            <w:r>
              <w:rPr>
                <w:rFonts w:ascii="Arial" w:hAnsi="Arial" w:cs="Arial"/>
                <w:b/>
                <w:sz w:val="22"/>
                <w:szCs w:val="22"/>
                <w:lang w:val="es-CO"/>
              </w:rPr>
              <w:t>Formulario demandas</w:t>
            </w:r>
          </w:p>
        </w:tc>
        <w:tc>
          <w:tcPr>
            <w:tcW w:w="2340" w:type="dxa"/>
            <w:gridSpan w:val="2"/>
            <w:shd w:val="clear" w:color="auto" w:fill="FFFFFF"/>
            <w:vAlign w:val="center"/>
          </w:tcPr>
          <w:p w14:paraId="6B2F7E70" w14:textId="66022D60" w:rsidR="001E1737" w:rsidRPr="00265D44" w:rsidRDefault="00E62168" w:rsidP="00D76FAB">
            <w:pPr>
              <w:rPr>
                <w:rFonts w:ascii="Arial" w:hAnsi="Arial" w:cs="Arial"/>
                <w:b/>
                <w:sz w:val="22"/>
                <w:szCs w:val="22"/>
                <w:lang w:val="es-CO"/>
              </w:rPr>
            </w:pPr>
            <w:r>
              <w:rPr>
                <w:rFonts w:ascii="Arial" w:hAnsi="Arial" w:cs="Arial"/>
                <w:b/>
                <w:sz w:val="22"/>
                <w:szCs w:val="22"/>
                <w:lang w:val="es-CO"/>
              </w:rPr>
              <w:t>Creación del formulario de demandas</w:t>
            </w:r>
          </w:p>
        </w:tc>
        <w:tc>
          <w:tcPr>
            <w:tcW w:w="786" w:type="dxa"/>
            <w:gridSpan w:val="2"/>
            <w:shd w:val="clear" w:color="auto" w:fill="FFFFFF"/>
            <w:vAlign w:val="center"/>
          </w:tcPr>
          <w:p w14:paraId="181289F3" w14:textId="44E81F70" w:rsidR="001E1737" w:rsidRPr="00265D44" w:rsidRDefault="000948F7" w:rsidP="00D76FAB">
            <w:pPr>
              <w:rPr>
                <w:rFonts w:ascii="Arial" w:hAnsi="Arial" w:cs="Arial"/>
                <w:b/>
                <w:sz w:val="22"/>
                <w:szCs w:val="22"/>
                <w:lang w:val="es-CO"/>
              </w:rPr>
            </w:pPr>
            <w:r>
              <w:rPr>
                <w:rFonts w:ascii="Arial" w:hAnsi="Arial" w:cs="Arial"/>
                <w:b/>
                <w:sz w:val="22"/>
                <w:szCs w:val="22"/>
                <w:lang w:val="es-CO"/>
              </w:rPr>
              <w:t>Ernesto Morales</w:t>
            </w:r>
          </w:p>
        </w:tc>
        <w:tc>
          <w:tcPr>
            <w:tcW w:w="1028" w:type="dxa"/>
            <w:shd w:val="clear" w:color="auto" w:fill="FFFFFF"/>
            <w:vAlign w:val="center"/>
          </w:tcPr>
          <w:p w14:paraId="1A42DB1D" w14:textId="229F0D49" w:rsidR="001E1737" w:rsidRPr="00265D44" w:rsidRDefault="000948F7" w:rsidP="00D76FAB">
            <w:pPr>
              <w:rPr>
                <w:rFonts w:ascii="Arial" w:hAnsi="Arial" w:cs="Arial"/>
                <w:b/>
                <w:sz w:val="22"/>
                <w:szCs w:val="22"/>
                <w:lang w:val="es-CO"/>
              </w:rPr>
            </w:pPr>
            <w:r>
              <w:rPr>
                <w:rFonts w:ascii="Arial" w:hAnsi="Arial" w:cs="Arial"/>
                <w:b/>
                <w:sz w:val="22"/>
                <w:szCs w:val="22"/>
                <w:lang w:val="es-CO"/>
              </w:rPr>
              <w:t>05/03/2022</w:t>
            </w:r>
          </w:p>
        </w:tc>
        <w:tc>
          <w:tcPr>
            <w:tcW w:w="992" w:type="dxa"/>
            <w:shd w:val="clear" w:color="auto" w:fill="FFFFFF"/>
            <w:vAlign w:val="center"/>
          </w:tcPr>
          <w:p w14:paraId="11DCA4FB" w14:textId="0BEDDEFF" w:rsidR="001E1737" w:rsidRPr="00265D44" w:rsidRDefault="000948F7" w:rsidP="00D76FAB">
            <w:pPr>
              <w:rPr>
                <w:rFonts w:ascii="Arial" w:hAnsi="Arial" w:cs="Arial"/>
                <w:b/>
                <w:sz w:val="22"/>
                <w:szCs w:val="22"/>
                <w:lang w:val="es-CO"/>
              </w:rPr>
            </w:pPr>
            <w:r>
              <w:rPr>
                <w:rFonts w:ascii="Arial" w:hAnsi="Arial" w:cs="Arial"/>
                <w:b/>
                <w:sz w:val="22"/>
                <w:szCs w:val="22"/>
                <w:lang w:val="es-CO"/>
              </w:rPr>
              <w:t>06/03/2022</w:t>
            </w:r>
          </w:p>
        </w:tc>
        <w:tc>
          <w:tcPr>
            <w:tcW w:w="3080" w:type="dxa"/>
            <w:gridSpan w:val="2"/>
            <w:shd w:val="clear" w:color="auto" w:fill="FFFFFF"/>
            <w:vAlign w:val="center"/>
          </w:tcPr>
          <w:p w14:paraId="58B1E28F" w14:textId="7AE974DB" w:rsidR="001E1737" w:rsidRPr="00265D44" w:rsidRDefault="000948F7" w:rsidP="00D76FAB">
            <w:pPr>
              <w:rPr>
                <w:rFonts w:ascii="Arial" w:hAnsi="Arial" w:cs="Arial"/>
                <w:b/>
                <w:sz w:val="22"/>
                <w:szCs w:val="22"/>
                <w:lang w:val="es-CO"/>
              </w:rPr>
            </w:pPr>
            <w:r>
              <w:rPr>
                <w:rFonts w:ascii="Arial" w:hAnsi="Arial" w:cs="Arial"/>
                <w:b/>
                <w:sz w:val="22"/>
                <w:szCs w:val="22"/>
                <w:lang w:val="es-CO"/>
              </w:rPr>
              <w:t>Sin comentarios</w:t>
            </w:r>
          </w:p>
        </w:tc>
      </w:tr>
      <w:tr w:rsidR="0027295C" w:rsidRPr="008C2396" w14:paraId="23B7F5E3" w14:textId="77777777" w:rsidTr="00265D44">
        <w:trPr>
          <w:trHeight w:val="567"/>
        </w:trPr>
        <w:tc>
          <w:tcPr>
            <w:tcW w:w="463" w:type="dxa"/>
            <w:shd w:val="clear" w:color="auto" w:fill="FFFFFF"/>
            <w:vAlign w:val="center"/>
          </w:tcPr>
          <w:p w14:paraId="26B545A1" w14:textId="77777777" w:rsidR="001E1737" w:rsidRPr="00265D44" w:rsidRDefault="001E1737" w:rsidP="00D76FAB">
            <w:pPr>
              <w:rPr>
                <w:rFonts w:ascii="Arial" w:hAnsi="Arial" w:cs="Arial"/>
                <w:b/>
                <w:sz w:val="22"/>
                <w:szCs w:val="22"/>
                <w:lang w:val="es-CO"/>
              </w:rPr>
            </w:pPr>
          </w:p>
        </w:tc>
        <w:tc>
          <w:tcPr>
            <w:tcW w:w="1763" w:type="dxa"/>
            <w:shd w:val="clear" w:color="auto" w:fill="FFFFFF"/>
            <w:vAlign w:val="center"/>
          </w:tcPr>
          <w:p w14:paraId="133CF53A" w14:textId="77777777" w:rsidR="001E1737" w:rsidRPr="00265D44" w:rsidRDefault="001E1737" w:rsidP="00D76FAB">
            <w:pPr>
              <w:rPr>
                <w:rFonts w:ascii="Arial" w:hAnsi="Arial" w:cs="Arial"/>
                <w:b/>
                <w:sz w:val="22"/>
                <w:szCs w:val="22"/>
                <w:lang w:val="es-CO"/>
              </w:rPr>
            </w:pPr>
          </w:p>
        </w:tc>
        <w:tc>
          <w:tcPr>
            <w:tcW w:w="2340" w:type="dxa"/>
            <w:gridSpan w:val="2"/>
            <w:shd w:val="clear" w:color="auto" w:fill="FFFFFF"/>
            <w:vAlign w:val="center"/>
          </w:tcPr>
          <w:p w14:paraId="24986D57" w14:textId="77777777" w:rsidR="001E1737" w:rsidRPr="00265D44" w:rsidRDefault="001E1737" w:rsidP="00D76FAB">
            <w:pPr>
              <w:rPr>
                <w:rFonts w:ascii="Arial" w:hAnsi="Arial" w:cs="Arial"/>
                <w:b/>
                <w:sz w:val="22"/>
                <w:szCs w:val="22"/>
                <w:lang w:val="es-CO"/>
              </w:rPr>
            </w:pPr>
          </w:p>
        </w:tc>
        <w:tc>
          <w:tcPr>
            <w:tcW w:w="786" w:type="dxa"/>
            <w:gridSpan w:val="2"/>
            <w:shd w:val="clear" w:color="auto" w:fill="FFFFFF"/>
            <w:vAlign w:val="center"/>
          </w:tcPr>
          <w:p w14:paraId="06A77016" w14:textId="77777777" w:rsidR="001E1737" w:rsidRPr="00265D44" w:rsidRDefault="001E1737" w:rsidP="00D76FAB">
            <w:pPr>
              <w:rPr>
                <w:rFonts w:ascii="Arial" w:hAnsi="Arial" w:cs="Arial"/>
                <w:b/>
                <w:sz w:val="22"/>
                <w:szCs w:val="22"/>
                <w:lang w:val="es-CO"/>
              </w:rPr>
            </w:pPr>
          </w:p>
        </w:tc>
        <w:tc>
          <w:tcPr>
            <w:tcW w:w="1028" w:type="dxa"/>
            <w:shd w:val="clear" w:color="auto" w:fill="FFFFFF"/>
            <w:vAlign w:val="center"/>
          </w:tcPr>
          <w:p w14:paraId="6083A86C" w14:textId="77777777" w:rsidR="001E1737" w:rsidRPr="00265D44" w:rsidRDefault="001E1737" w:rsidP="00D76FAB">
            <w:pPr>
              <w:rPr>
                <w:rFonts w:ascii="Arial" w:hAnsi="Arial" w:cs="Arial"/>
                <w:b/>
                <w:sz w:val="22"/>
                <w:szCs w:val="22"/>
                <w:lang w:val="es-CO"/>
              </w:rPr>
            </w:pPr>
          </w:p>
        </w:tc>
        <w:tc>
          <w:tcPr>
            <w:tcW w:w="992" w:type="dxa"/>
            <w:shd w:val="clear" w:color="auto" w:fill="FFFFFF"/>
            <w:vAlign w:val="center"/>
          </w:tcPr>
          <w:p w14:paraId="35E12C6C" w14:textId="77777777" w:rsidR="001E1737" w:rsidRPr="00265D44" w:rsidRDefault="001E1737" w:rsidP="00D76FAB">
            <w:pPr>
              <w:rPr>
                <w:rFonts w:ascii="Arial" w:hAnsi="Arial" w:cs="Arial"/>
                <w:b/>
                <w:sz w:val="22"/>
                <w:szCs w:val="22"/>
                <w:lang w:val="es-CO"/>
              </w:rPr>
            </w:pPr>
          </w:p>
        </w:tc>
        <w:tc>
          <w:tcPr>
            <w:tcW w:w="3080" w:type="dxa"/>
            <w:gridSpan w:val="2"/>
            <w:shd w:val="clear" w:color="auto" w:fill="FFFFFF"/>
            <w:vAlign w:val="center"/>
          </w:tcPr>
          <w:p w14:paraId="1A72085F" w14:textId="77777777" w:rsidR="001E1737" w:rsidRPr="00265D44" w:rsidRDefault="001E1737" w:rsidP="00D76FAB">
            <w:pPr>
              <w:rPr>
                <w:rFonts w:ascii="Arial" w:hAnsi="Arial" w:cs="Arial"/>
                <w:b/>
                <w:sz w:val="22"/>
                <w:szCs w:val="22"/>
                <w:lang w:val="es-CO"/>
              </w:rPr>
            </w:pPr>
          </w:p>
        </w:tc>
      </w:tr>
      <w:tr w:rsidR="0027295C" w:rsidRPr="008C2396" w14:paraId="35A63BDF" w14:textId="77777777" w:rsidTr="00265D44">
        <w:trPr>
          <w:trHeight w:val="567"/>
        </w:trPr>
        <w:tc>
          <w:tcPr>
            <w:tcW w:w="463" w:type="dxa"/>
            <w:shd w:val="clear" w:color="auto" w:fill="FFFFFF"/>
            <w:vAlign w:val="center"/>
          </w:tcPr>
          <w:p w14:paraId="6360C2FB" w14:textId="77777777" w:rsidR="001E1737" w:rsidRPr="00265D44" w:rsidRDefault="001E1737" w:rsidP="00D76FAB">
            <w:pPr>
              <w:rPr>
                <w:rFonts w:ascii="Arial" w:hAnsi="Arial" w:cs="Arial"/>
                <w:b/>
                <w:sz w:val="22"/>
                <w:szCs w:val="22"/>
                <w:lang w:val="es-CO"/>
              </w:rPr>
            </w:pPr>
          </w:p>
        </w:tc>
        <w:tc>
          <w:tcPr>
            <w:tcW w:w="1763" w:type="dxa"/>
            <w:shd w:val="clear" w:color="auto" w:fill="FFFFFF"/>
            <w:vAlign w:val="center"/>
          </w:tcPr>
          <w:p w14:paraId="1224F5E5" w14:textId="77777777" w:rsidR="001E1737" w:rsidRPr="00265D44" w:rsidRDefault="001E1737" w:rsidP="00D76FAB">
            <w:pPr>
              <w:rPr>
                <w:rFonts w:ascii="Arial" w:hAnsi="Arial" w:cs="Arial"/>
                <w:b/>
                <w:sz w:val="22"/>
                <w:szCs w:val="22"/>
                <w:lang w:val="es-CO"/>
              </w:rPr>
            </w:pPr>
          </w:p>
        </w:tc>
        <w:tc>
          <w:tcPr>
            <w:tcW w:w="2340" w:type="dxa"/>
            <w:gridSpan w:val="2"/>
            <w:shd w:val="clear" w:color="auto" w:fill="FFFFFF"/>
            <w:vAlign w:val="center"/>
          </w:tcPr>
          <w:p w14:paraId="2EFA1C72" w14:textId="77777777" w:rsidR="001E1737" w:rsidRPr="00265D44" w:rsidRDefault="001E1737" w:rsidP="00D76FAB">
            <w:pPr>
              <w:rPr>
                <w:rFonts w:ascii="Arial" w:hAnsi="Arial" w:cs="Arial"/>
                <w:b/>
                <w:sz w:val="22"/>
                <w:szCs w:val="22"/>
                <w:lang w:val="es-CO"/>
              </w:rPr>
            </w:pPr>
          </w:p>
        </w:tc>
        <w:tc>
          <w:tcPr>
            <w:tcW w:w="786" w:type="dxa"/>
            <w:gridSpan w:val="2"/>
            <w:shd w:val="clear" w:color="auto" w:fill="FFFFFF"/>
            <w:vAlign w:val="center"/>
          </w:tcPr>
          <w:p w14:paraId="4C221B7A" w14:textId="77777777" w:rsidR="001E1737" w:rsidRPr="00265D44" w:rsidRDefault="001E1737" w:rsidP="00D76FAB">
            <w:pPr>
              <w:rPr>
                <w:rFonts w:ascii="Arial" w:hAnsi="Arial" w:cs="Arial"/>
                <w:b/>
                <w:sz w:val="22"/>
                <w:szCs w:val="22"/>
                <w:lang w:val="es-CO"/>
              </w:rPr>
            </w:pPr>
          </w:p>
        </w:tc>
        <w:tc>
          <w:tcPr>
            <w:tcW w:w="1028" w:type="dxa"/>
            <w:shd w:val="clear" w:color="auto" w:fill="FFFFFF"/>
            <w:vAlign w:val="center"/>
          </w:tcPr>
          <w:p w14:paraId="5384FDE5" w14:textId="77777777" w:rsidR="001E1737" w:rsidRPr="00265D44" w:rsidRDefault="001E1737" w:rsidP="00D76FAB">
            <w:pPr>
              <w:rPr>
                <w:rFonts w:ascii="Arial" w:hAnsi="Arial" w:cs="Arial"/>
                <w:b/>
                <w:sz w:val="22"/>
                <w:szCs w:val="22"/>
                <w:lang w:val="es-CO"/>
              </w:rPr>
            </w:pPr>
          </w:p>
        </w:tc>
        <w:tc>
          <w:tcPr>
            <w:tcW w:w="992" w:type="dxa"/>
            <w:shd w:val="clear" w:color="auto" w:fill="FFFFFF"/>
            <w:vAlign w:val="center"/>
          </w:tcPr>
          <w:p w14:paraId="300D2D95" w14:textId="77777777" w:rsidR="001E1737" w:rsidRPr="00265D44" w:rsidRDefault="001E1737" w:rsidP="00D76FAB">
            <w:pPr>
              <w:rPr>
                <w:rFonts w:ascii="Arial" w:hAnsi="Arial" w:cs="Arial"/>
                <w:b/>
                <w:sz w:val="22"/>
                <w:szCs w:val="22"/>
                <w:lang w:val="es-CO"/>
              </w:rPr>
            </w:pPr>
          </w:p>
        </w:tc>
        <w:tc>
          <w:tcPr>
            <w:tcW w:w="3080" w:type="dxa"/>
            <w:gridSpan w:val="2"/>
            <w:shd w:val="clear" w:color="auto" w:fill="FFFFFF"/>
            <w:vAlign w:val="center"/>
          </w:tcPr>
          <w:p w14:paraId="049A7C7B" w14:textId="77777777" w:rsidR="001E1737" w:rsidRPr="00265D44" w:rsidRDefault="001E1737" w:rsidP="00D76FAB">
            <w:pPr>
              <w:rPr>
                <w:rFonts w:ascii="Arial" w:hAnsi="Arial" w:cs="Arial"/>
                <w:b/>
                <w:sz w:val="22"/>
                <w:szCs w:val="22"/>
                <w:lang w:val="es-CO"/>
              </w:rPr>
            </w:pPr>
          </w:p>
        </w:tc>
      </w:tr>
      <w:tr w:rsidR="0027295C" w:rsidRPr="008C2396" w14:paraId="5029A936" w14:textId="77777777" w:rsidTr="00265D44">
        <w:trPr>
          <w:trHeight w:val="567"/>
        </w:trPr>
        <w:tc>
          <w:tcPr>
            <w:tcW w:w="463" w:type="dxa"/>
            <w:shd w:val="clear" w:color="auto" w:fill="FFFFFF"/>
            <w:vAlign w:val="center"/>
          </w:tcPr>
          <w:p w14:paraId="4553B4E6"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374FC20F" w14:textId="77777777" w:rsidR="001E1737" w:rsidRPr="008C2396" w:rsidRDefault="001E1737" w:rsidP="00D76FAB">
            <w:pPr>
              <w:rPr>
                <w:rFonts w:ascii="Arial" w:hAnsi="Arial" w:cs="Arial"/>
                <w:b/>
                <w:color w:val="D9D9D9"/>
                <w:sz w:val="22"/>
                <w:szCs w:val="22"/>
                <w:lang w:val="es-CO"/>
              </w:rPr>
            </w:pPr>
          </w:p>
        </w:tc>
        <w:tc>
          <w:tcPr>
            <w:tcW w:w="2340" w:type="dxa"/>
            <w:gridSpan w:val="2"/>
            <w:shd w:val="clear" w:color="auto" w:fill="FFFFFF"/>
            <w:vAlign w:val="center"/>
          </w:tcPr>
          <w:p w14:paraId="09D47F83" w14:textId="77777777" w:rsidR="001E1737" w:rsidRPr="008C2396" w:rsidRDefault="001E1737" w:rsidP="00D76FAB">
            <w:pPr>
              <w:rPr>
                <w:rFonts w:ascii="Arial" w:hAnsi="Arial" w:cs="Arial"/>
                <w:b/>
                <w:color w:val="D9D9D9"/>
                <w:sz w:val="22"/>
                <w:szCs w:val="22"/>
                <w:lang w:val="es-CO"/>
              </w:rPr>
            </w:pPr>
          </w:p>
        </w:tc>
        <w:tc>
          <w:tcPr>
            <w:tcW w:w="786" w:type="dxa"/>
            <w:gridSpan w:val="2"/>
            <w:shd w:val="clear" w:color="auto" w:fill="FFFFFF"/>
            <w:vAlign w:val="center"/>
          </w:tcPr>
          <w:p w14:paraId="382C71B3"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1C12A0D8"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11B13685"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56853AB2" w14:textId="77777777" w:rsidR="001E1737" w:rsidRPr="008C2396" w:rsidRDefault="001E1737" w:rsidP="00D76FAB">
            <w:pPr>
              <w:rPr>
                <w:rFonts w:ascii="Arial" w:hAnsi="Arial" w:cs="Arial"/>
                <w:b/>
                <w:color w:val="D9D9D9"/>
                <w:sz w:val="22"/>
                <w:szCs w:val="22"/>
                <w:lang w:val="es-CO"/>
              </w:rPr>
            </w:pPr>
          </w:p>
        </w:tc>
      </w:tr>
      <w:tr w:rsidR="00000745" w:rsidRPr="008C2396" w14:paraId="58A9C4C7" w14:textId="77777777" w:rsidTr="0031230D">
        <w:trPr>
          <w:trHeight w:val="182"/>
        </w:trPr>
        <w:tc>
          <w:tcPr>
            <w:tcW w:w="10452" w:type="dxa"/>
            <w:gridSpan w:val="10"/>
            <w:shd w:val="clear" w:color="auto" w:fill="A50021"/>
            <w:vAlign w:val="center"/>
          </w:tcPr>
          <w:p w14:paraId="694D61B1"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09E41F5E" w14:textId="77777777" w:rsidTr="0031230D">
        <w:trPr>
          <w:trHeight w:val="2260"/>
        </w:trPr>
        <w:tc>
          <w:tcPr>
            <w:tcW w:w="10452" w:type="dxa"/>
            <w:gridSpan w:val="10"/>
            <w:shd w:val="clear" w:color="auto" w:fill="FFFFFF"/>
            <w:vAlign w:val="center"/>
          </w:tcPr>
          <w:p w14:paraId="03EEDB57" w14:textId="119FEAAD" w:rsidR="00B66554" w:rsidRPr="008C2396" w:rsidRDefault="0027295C" w:rsidP="00D76FAB">
            <w:pPr>
              <w:rPr>
                <w:rFonts w:ascii="Arial" w:hAnsi="Arial" w:cs="Arial"/>
                <w:noProof/>
              </w:rPr>
            </w:pPr>
            <w:r>
              <w:rPr>
                <w:rFonts w:ascii="Arial" w:hAnsi="Arial" w:cs="Arial"/>
                <w:noProof/>
              </w:rPr>
              <w:drawing>
                <wp:inline distT="0" distB="0" distL="0" distR="0" wp14:anchorId="3EFAA805" wp14:editId="7F3A7948">
                  <wp:extent cx="6398877" cy="46482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stretch>
                            <a:fillRect/>
                          </a:stretch>
                        </pic:blipFill>
                        <pic:spPr>
                          <a:xfrm>
                            <a:off x="0" y="0"/>
                            <a:ext cx="6576624" cy="477732"/>
                          </a:xfrm>
                          <a:prstGeom prst="rect">
                            <a:avLst/>
                          </a:prstGeom>
                        </pic:spPr>
                      </pic:pic>
                    </a:graphicData>
                  </a:graphic>
                </wp:inline>
              </w:drawing>
            </w:r>
          </w:p>
          <w:p w14:paraId="7D61524C" w14:textId="77777777" w:rsidR="00C82ABF" w:rsidRPr="008C2396" w:rsidRDefault="00C82ABF" w:rsidP="00D76FAB">
            <w:pPr>
              <w:rPr>
                <w:rFonts w:ascii="Arial" w:hAnsi="Arial" w:cs="Arial"/>
                <w:noProof/>
              </w:rPr>
            </w:pPr>
          </w:p>
          <w:p w14:paraId="199F2892" w14:textId="77777777" w:rsidR="00C82ABF" w:rsidRPr="008C2396" w:rsidRDefault="00C82ABF" w:rsidP="00D76FAB">
            <w:pPr>
              <w:rPr>
                <w:rFonts w:ascii="Arial" w:hAnsi="Arial" w:cs="Arial"/>
                <w:b/>
                <w:sz w:val="22"/>
                <w:szCs w:val="22"/>
              </w:rPr>
            </w:pPr>
          </w:p>
        </w:tc>
      </w:tr>
    </w:tbl>
    <w:p w14:paraId="0F9400B7" w14:textId="77777777" w:rsidR="00EE35D9" w:rsidRPr="008C2396" w:rsidRDefault="00EE35D9" w:rsidP="00CF1DBE">
      <w:pPr>
        <w:jc w:val="both"/>
        <w:rPr>
          <w:rFonts w:ascii="Arial" w:hAnsi="Arial" w:cs="Arial"/>
          <w:b/>
          <w:sz w:val="22"/>
        </w:rPr>
      </w:pPr>
    </w:p>
    <w:p w14:paraId="444EB688" w14:textId="77777777" w:rsidR="0027295C" w:rsidRDefault="0027295C" w:rsidP="00CF1DBE">
      <w:pPr>
        <w:jc w:val="both"/>
        <w:rPr>
          <w:rFonts w:ascii="Arial" w:hAnsi="Arial" w:cs="Arial"/>
          <w:b/>
          <w:sz w:val="22"/>
        </w:rPr>
      </w:pPr>
    </w:p>
    <w:p w14:paraId="6ABFB275" w14:textId="77777777" w:rsidR="0027295C" w:rsidRDefault="0027295C" w:rsidP="00CF1DBE">
      <w:pPr>
        <w:jc w:val="both"/>
        <w:rPr>
          <w:rFonts w:ascii="Arial" w:hAnsi="Arial" w:cs="Arial"/>
          <w:b/>
          <w:sz w:val="22"/>
        </w:rPr>
      </w:pPr>
    </w:p>
    <w:p w14:paraId="1E8507A8" w14:textId="77777777" w:rsidR="0027295C" w:rsidRDefault="0027295C" w:rsidP="00CF1DBE">
      <w:pPr>
        <w:jc w:val="both"/>
        <w:rPr>
          <w:rFonts w:ascii="Arial" w:hAnsi="Arial" w:cs="Arial"/>
          <w:b/>
          <w:sz w:val="22"/>
        </w:rPr>
      </w:pPr>
    </w:p>
    <w:p w14:paraId="00ED7BCB" w14:textId="77777777" w:rsidR="0027295C" w:rsidRDefault="0027295C" w:rsidP="00CF1DBE">
      <w:pPr>
        <w:jc w:val="both"/>
        <w:rPr>
          <w:rFonts w:ascii="Arial" w:hAnsi="Arial" w:cs="Arial"/>
          <w:b/>
          <w:sz w:val="22"/>
        </w:rPr>
      </w:pPr>
    </w:p>
    <w:p w14:paraId="3BEC1C5C" w14:textId="70838761"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6C08D1E2" w14:textId="77777777" w:rsidR="000C0F24" w:rsidRPr="008C2396" w:rsidRDefault="000C0F24" w:rsidP="00CF1DBE">
      <w:pPr>
        <w:jc w:val="both"/>
        <w:rPr>
          <w:rFonts w:ascii="Arial" w:hAnsi="Arial" w:cs="Arial"/>
        </w:rPr>
      </w:pPr>
    </w:p>
    <w:p w14:paraId="2968AA7D"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2531"/>
        <w:gridCol w:w="1440"/>
        <w:gridCol w:w="2474"/>
      </w:tblGrid>
      <w:tr w:rsidR="0017645A" w:rsidRPr="008C2396" w14:paraId="4D5BD290" w14:textId="77777777" w:rsidTr="0031230D">
        <w:tc>
          <w:tcPr>
            <w:tcW w:w="4112" w:type="dxa"/>
            <w:shd w:val="clear" w:color="auto" w:fill="A6A6A6"/>
          </w:tcPr>
          <w:p w14:paraId="2F6139BB"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3FF076E0"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070D5535"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258A7FF6"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5BEB3B9D" w14:textId="77777777" w:rsidTr="0031230D">
        <w:tc>
          <w:tcPr>
            <w:tcW w:w="4112" w:type="dxa"/>
            <w:shd w:val="clear" w:color="auto" w:fill="auto"/>
          </w:tcPr>
          <w:p w14:paraId="56A9C21E" w14:textId="18151F75" w:rsidR="0017645A" w:rsidRPr="008C2396" w:rsidRDefault="0027295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Ernesto Morales Ramos</w:t>
            </w:r>
          </w:p>
        </w:tc>
        <w:tc>
          <w:tcPr>
            <w:tcW w:w="2551" w:type="dxa"/>
            <w:shd w:val="clear" w:color="auto" w:fill="auto"/>
          </w:tcPr>
          <w:p w14:paraId="4988D0A4" w14:textId="550C6D3F" w:rsidR="0017645A" w:rsidRPr="008C2396" w:rsidRDefault="0027295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Desarrollador</w:t>
            </w:r>
          </w:p>
        </w:tc>
        <w:tc>
          <w:tcPr>
            <w:tcW w:w="1316" w:type="dxa"/>
            <w:shd w:val="clear" w:color="auto" w:fill="auto"/>
          </w:tcPr>
          <w:p w14:paraId="20B8F1F5" w14:textId="09E7EC2F" w:rsidR="0017645A" w:rsidRPr="008C2396" w:rsidRDefault="0027295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5589473632</w:t>
            </w:r>
          </w:p>
        </w:tc>
        <w:tc>
          <w:tcPr>
            <w:tcW w:w="2511" w:type="dxa"/>
            <w:shd w:val="clear" w:color="auto" w:fill="auto"/>
          </w:tcPr>
          <w:p w14:paraId="7226F754"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1B72A2F3" w14:textId="77777777" w:rsidTr="0031230D">
        <w:tc>
          <w:tcPr>
            <w:tcW w:w="4112" w:type="dxa"/>
            <w:shd w:val="clear" w:color="auto" w:fill="auto"/>
          </w:tcPr>
          <w:p w14:paraId="6A5AD7A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A10889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755286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8FAE01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4FCDE67E" w14:textId="77777777" w:rsidTr="0031230D">
        <w:tc>
          <w:tcPr>
            <w:tcW w:w="4112" w:type="dxa"/>
            <w:shd w:val="clear" w:color="auto" w:fill="auto"/>
          </w:tcPr>
          <w:p w14:paraId="17E215A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765652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7E79AC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B29DB4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55307779" w14:textId="77777777" w:rsidTr="0031230D">
        <w:tc>
          <w:tcPr>
            <w:tcW w:w="4112" w:type="dxa"/>
            <w:shd w:val="clear" w:color="auto" w:fill="auto"/>
          </w:tcPr>
          <w:p w14:paraId="2910565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2CD87B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1DC938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615963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06510750" w14:textId="77777777" w:rsidTr="0031230D">
        <w:tc>
          <w:tcPr>
            <w:tcW w:w="4112" w:type="dxa"/>
            <w:shd w:val="clear" w:color="auto" w:fill="auto"/>
          </w:tcPr>
          <w:p w14:paraId="3F643F5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3DEB30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187569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01164B4"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6881AE85" w14:textId="77777777" w:rsidTr="0031230D">
        <w:tc>
          <w:tcPr>
            <w:tcW w:w="4112" w:type="dxa"/>
            <w:shd w:val="clear" w:color="auto" w:fill="auto"/>
          </w:tcPr>
          <w:p w14:paraId="6D924B32"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05BB3C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90CA172"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49A8F8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52111B3A" w14:textId="77777777" w:rsidR="00F86C39" w:rsidRPr="008C2396" w:rsidRDefault="00F86C39" w:rsidP="00F86C39">
      <w:pPr>
        <w:ind w:left="720"/>
        <w:rPr>
          <w:rFonts w:ascii="Arial" w:hAnsi="Arial" w:cs="Arial"/>
          <w:b/>
          <w:sz w:val="28"/>
          <w:szCs w:val="28"/>
        </w:rPr>
      </w:pPr>
    </w:p>
    <w:p w14:paraId="754E6406" w14:textId="77777777" w:rsidR="00F86C39" w:rsidRPr="008C2396" w:rsidRDefault="00F86C39" w:rsidP="00F86C39">
      <w:pPr>
        <w:ind w:left="720"/>
        <w:rPr>
          <w:rFonts w:ascii="Arial" w:hAnsi="Arial" w:cs="Arial"/>
          <w:b/>
          <w:sz w:val="28"/>
          <w:szCs w:val="28"/>
        </w:rPr>
      </w:pPr>
    </w:p>
    <w:p w14:paraId="5B601FDB" w14:textId="77777777" w:rsidR="00503D08" w:rsidRPr="008C2396" w:rsidRDefault="00503D08" w:rsidP="00F86C39">
      <w:pPr>
        <w:ind w:left="720"/>
        <w:rPr>
          <w:rFonts w:ascii="Arial" w:hAnsi="Arial" w:cs="Arial"/>
          <w:b/>
          <w:sz w:val="28"/>
          <w:szCs w:val="28"/>
        </w:rPr>
      </w:pPr>
    </w:p>
    <w:p w14:paraId="11B30122" w14:textId="77777777" w:rsidR="00503D08" w:rsidRPr="008C2396" w:rsidRDefault="00503D08" w:rsidP="00F86C39">
      <w:pPr>
        <w:ind w:left="720"/>
        <w:rPr>
          <w:rFonts w:ascii="Arial" w:hAnsi="Arial" w:cs="Arial"/>
          <w:b/>
          <w:sz w:val="28"/>
          <w:szCs w:val="28"/>
        </w:rPr>
      </w:pPr>
    </w:p>
    <w:p w14:paraId="1B3F3066" w14:textId="77777777" w:rsidR="00503D08" w:rsidRPr="008C2396" w:rsidRDefault="00503D08" w:rsidP="00F86C39">
      <w:pPr>
        <w:ind w:left="720"/>
        <w:rPr>
          <w:rFonts w:ascii="Arial" w:hAnsi="Arial" w:cs="Arial"/>
          <w:b/>
          <w:sz w:val="28"/>
          <w:szCs w:val="28"/>
        </w:rPr>
      </w:pPr>
    </w:p>
    <w:p w14:paraId="623071A0" w14:textId="77777777" w:rsidR="001A2265" w:rsidRPr="008C2396" w:rsidRDefault="001A2265" w:rsidP="00F86C39">
      <w:pPr>
        <w:ind w:left="720"/>
        <w:rPr>
          <w:rFonts w:ascii="Arial" w:hAnsi="Arial" w:cs="Arial"/>
          <w:b/>
          <w:sz w:val="28"/>
          <w:szCs w:val="28"/>
        </w:rPr>
      </w:pPr>
    </w:p>
    <w:p w14:paraId="7783E648" w14:textId="77777777" w:rsidR="001A2265" w:rsidRPr="008C2396" w:rsidRDefault="001A2265" w:rsidP="00F86C39">
      <w:pPr>
        <w:ind w:left="720"/>
        <w:rPr>
          <w:rFonts w:ascii="Arial" w:hAnsi="Arial" w:cs="Arial"/>
          <w:b/>
          <w:sz w:val="28"/>
          <w:szCs w:val="28"/>
        </w:rPr>
      </w:pPr>
    </w:p>
    <w:p w14:paraId="1A264C39" w14:textId="77777777" w:rsidR="001A2265" w:rsidRPr="008C2396" w:rsidRDefault="001A2265" w:rsidP="00F86C39">
      <w:pPr>
        <w:ind w:left="720"/>
        <w:rPr>
          <w:rFonts w:ascii="Arial" w:hAnsi="Arial" w:cs="Arial"/>
          <w:b/>
          <w:sz w:val="28"/>
          <w:szCs w:val="28"/>
        </w:rPr>
      </w:pPr>
    </w:p>
    <w:p w14:paraId="4A46E81E" w14:textId="77777777" w:rsidR="001A2265" w:rsidRPr="008C2396" w:rsidRDefault="001A2265" w:rsidP="00F86C39">
      <w:pPr>
        <w:ind w:left="720"/>
        <w:rPr>
          <w:rFonts w:ascii="Arial" w:hAnsi="Arial" w:cs="Arial"/>
          <w:b/>
          <w:sz w:val="28"/>
          <w:szCs w:val="28"/>
        </w:rPr>
      </w:pPr>
    </w:p>
    <w:p w14:paraId="1D43B6B2" w14:textId="77777777" w:rsidR="001A2265" w:rsidRPr="008C2396" w:rsidRDefault="001A2265" w:rsidP="00F86C39">
      <w:pPr>
        <w:ind w:left="720"/>
        <w:rPr>
          <w:rFonts w:ascii="Arial" w:hAnsi="Arial" w:cs="Arial"/>
          <w:b/>
          <w:sz w:val="28"/>
          <w:szCs w:val="28"/>
        </w:rPr>
      </w:pPr>
    </w:p>
    <w:p w14:paraId="49C47E70" w14:textId="77777777" w:rsidR="001A2265" w:rsidRPr="008C2396" w:rsidRDefault="001A2265" w:rsidP="00F86C39">
      <w:pPr>
        <w:ind w:left="720"/>
        <w:rPr>
          <w:rFonts w:ascii="Arial" w:hAnsi="Arial" w:cs="Arial"/>
          <w:b/>
          <w:sz w:val="28"/>
          <w:szCs w:val="28"/>
        </w:rPr>
      </w:pPr>
    </w:p>
    <w:p w14:paraId="12337C3C" w14:textId="77777777" w:rsidR="001A2265" w:rsidRPr="008C2396" w:rsidRDefault="001A2265" w:rsidP="00F86C39">
      <w:pPr>
        <w:ind w:left="720"/>
        <w:rPr>
          <w:rFonts w:ascii="Arial" w:hAnsi="Arial" w:cs="Arial"/>
          <w:b/>
          <w:sz w:val="28"/>
          <w:szCs w:val="28"/>
        </w:rPr>
      </w:pPr>
    </w:p>
    <w:p w14:paraId="5C31D2B3" w14:textId="77777777" w:rsidR="001A2265" w:rsidRPr="008C2396" w:rsidRDefault="001A2265" w:rsidP="00F86C39">
      <w:pPr>
        <w:ind w:left="720"/>
        <w:rPr>
          <w:rFonts w:ascii="Arial" w:hAnsi="Arial" w:cs="Arial"/>
          <w:b/>
          <w:sz w:val="28"/>
          <w:szCs w:val="28"/>
        </w:rPr>
      </w:pPr>
    </w:p>
    <w:p w14:paraId="7E6D131C" w14:textId="77777777" w:rsidR="001A2265" w:rsidRPr="008C2396" w:rsidRDefault="001A2265" w:rsidP="00F86C39">
      <w:pPr>
        <w:ind w:left="720"/>
        <w:rPr>
          <w:rFonts w:ascii="Arial" w:hAnsi="Arial" w:cs="Arial"/>
          <w:b/>
          <w:sz w:val="28"/>
          <w:szCs w:val="28"/>
        </w:rPr>
      </w:pPr>
    </w:p>
    <w:p w14:paraId="39832391" w14:textId="77777777" w:rsidR="001A2265" w:rsidRPr="008C2396" w:rsidRDefault="001A2265" w:rsidP="00F86C39">
      <w:pPr>
        <w:ind w:left="720"/>
        <w:rPr>
          <w:rFonts w:ascii="Arial" w:hAnsi="Arial" w:cs="Arial"/>
          <w:b/>
          <w:sz w:val="28"/>
          <w:szCs w:val="28"/>
        </w:rPr>
      </w:pPr>
    </w:p>
    <w:p w14:paraId="76F83808" w14:textId="77777777" w:rsidR="001A2265" w:rsidRPr="008C2396" w:rsidRDefault="001A2265" w:rsidP="00F86C39">
      <w:pPr>
        <w:ind w:left="720"/>
        <w:rPr>
          <w:rFonts w:ascii="Arial" w:hAnsi="Arial" w:cs="Arial"/>
          <w:b/>
          <w:sz w:val="28"/>
          <w:szCs w:val="28"/>
        </w:rPr>
      </w:pPr>
    </w:p>
    <w:p w14:paraId="3282BED2" w14:textId="0E185AC0" w:rsidR="00084D2E" w:rsidRPr="000948F7" w:rsidRDefault="00084D2E" w:rsidP="000948F7">
      <w:pPr>
        <w:jc w:val="both"/>
        <w:rPr>
          <w:rFonts w:ascii="Arial" w:hAnsi="Arial" w:cs="Arial"/>
          <w:color w:val="BFBFBF"/>
          <w:sz w:val="28"/>
          <w:szCs w:val="28"/>
        </w:rPr>
      </w:pPr>
    </w:p>
    <w:sectPr w:rsidR="00084D2E" w:rsidRPr="000948F7"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E860E" w14:textId="77777777" w:rsidR="00B9510D" w:rsidRDefault="00B9510D" w:rsidP="00DE32EB">
      <w:pPr>
        <w:pStyle w:val="Sangranormal"/>
      </w:pPr>
      <w:r>
        <w:separator/>
      </w:r>
    </w:p>
  </w:endnote>
  <w:endnote w:type="continuationSeparator" w:id="0">
    <w:p w14:paraId="134246FD" w14:textId="77777777" w:rsidR="00B9510D" w:rsidRDefault="00B9510D"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6E86"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0EBF4118" w14:textId="77777777" w:rsidTr="00C67CD3">
      <w:trPr>
        <w:trHeight w:val="237"/>
      </w:trPr>
      <w:tc>
        <w:tcPr>
          <w:tcW w:w="1728" w:type="dxa"/>
          <w:vAlign w:val="center"/>
        </w:tcPr>
        <w:p w14:paraId="00DABF5C" w14:textId="77777777" w:rsidR="00E83F00" w:rsidRPr="004876B3" w:rsidRDefault="00E83F00" w:rsidP="008636A4">
          <w:pPr>
            <w:ind w:right="360"/>
            <w:rPr>
              <w:rFonts w:ascii="Calibri" w:hAnsi="Calibri" w:cs="Tahoma"/>
              <w:sz w:val="20"/>
              <w:szCs w:val="20"/>
            </w:rPr>
          </w:pPr>
        </w:p>
      </w:tc>
      <w:tc>
        <w:tcPr>
          <w:tcW w:w="5580" w:type="dxa"/>
        </w:tcPr>
        <w:p w14:paraId="62EBD422" w14:textId="77777777" w:rsidR="00E83F00" w:rsidRPr="004876B3" w:rsidRDefault="00E83F00" w:rsidP="001D2EBF">
          <w:pPr>
            <w:jc w:val="center"/>
            <w:rPr>
              <w:rFonts w:ascii="Calibri" w:hAnsi="Calibri" w:cs="Tahoma"/>
              <w:sz w:val="20"/>
              <w:szCs w:val="20"/>
            </w:rPr>
          </w:pPr>
        </w:p>
      </w:tc>
      <w:tc>
        <w:tcPr>
          <w:tcW w:w="1638" w:type="dxa"/>
          <w:vAlign w:val="center"/>
        </w:tcPr>
        <w:p w14:paraId="0C360089" w14:textId="77777777" w:rsidR="00E83F00" w:rsidRPr="004876B3" w:rsidRDefault="00E83F00" w:rsidP="008636A4">
          <w:pPr>
            <w:jc w:val="right"/>
            <w:rPr>
              <w:rFonts w:ascii="Calibri" w:hAnsi="Calibri" w:cs="Tahoma"/>
              <w:sz w:val="20"/>
              <w:szCs w:val="20"/>
            </w:rPr>
          </w:pPr>
        </w:p>
      </w:tc>
    </w:tr>
    <w:tr w:rsidR="00C67CD3" w:rsidRPr="004876B3" w14:paraId="212CD7D0" w14:textId="77777777" w:rsidTr="00C67CD3">
      <w:trPr>
        <w:trHeight w:val="250"/>
      </w:trPr>
      <w:tc>
        <w:tcPr>
          <w:tcW w:w="8946" w:type="dxa"/>
          <w:gridSpan w:val="3"/>
          <w:vAlign w:val="center"/>
        </w:tcPr>
        <w:p w14:paraId="5A30E778" w14:textId="77777777" w:rsidR="00C67CD3" w:rsidRPr="004876B3" w:rsidRDefault="00C67CD3" w:rsidP="00FB46D5">
          <w:pPr>
            <w:rPr>
              <w:rFonts w:ascii="Calibri" w:hAnsi="Calibri" w:cs="Tahoma"/>
              <w:sz w:val="20"/>
              <w:szCs w:val="20"/>
            </w:rPr>
          </w:pPr>
        </w:p>
      </w:tc>
    </w:tr>
  </w:tbl>
  <w:p w14:paraId="50600BA5"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473E4" w14:textId="77777777" w:rsidR="00B9510D" w:rsidRDefault="00B9510D" w:rsidP="00DE32EB">
      <w:pPr>
        <w:pStyle w:val="Sangranormal"/>
      </w:pPr>
      <w:r>
        <w:separator/>
      </w:r>
    </w:p>
  </w:footnote>
  <w:footnote w:type="continuationSeparator" w:id="0">
    <w:p w14:paraId="3081B45C" w14:textId="77777777" w:rsidR="00B9510D" w:rsidRDefault="00B9510D"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6A1E1BBB" w14:textId="77777777" w:rsidTr="005F2B70">
      <w:trPr>
        <w:trHeight w:val="274"/>
        <w:jc w:val="center"/>
      </w:trPr>
      <w:tc>
        <w:tcPr>
          <w:tcW w:w="3202" w:type="dxa"/>
          <w:vMerge w:val="restart"/>
          <w:shd w:val="clear" w:color="auto" w:fill="auto"/>
          <w:vAlign w:val="center"/>
        </w:tcPr>
        <w:p w14:paraId="3757E033" w14:textId="77777777" w:rsidR="00572249" w:rsidRDefault="00572249" w:rsidP="00572249">
          <w:pPr>
            <w:widowControl w:val="0"/>
            <w:rPr>
              <w:noProof/>
              <w:sz w:val="16"/>
              <w:szCs w:val="16"/>
            </w:rPr>
          </w:pPr>
        </w:p>
        <w:p w14:paraId="6CA5FB99"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36B21D62"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7F45B8F2" w14:textId="77777777" w:rsidTr="005F2B70">
      <w:tblPrEx>
        <w:tblCellMar>
          <w:left w:w="108" w:type="dxa"/>
          <w:right w:w="108" w:type="dxa"/>
        </w:tblCellMar>
      </w:tblPrEx>
      <w:trPr>
        <w:trHeight w:val="138"/>
        <w:jc w:val="center"/>
      </w:trPr>
      <w:tc>
        <w:tcPr>
          <w:tcW w:w="3202" w:type="dxa"/>
          <w:vMerge/>
          <w:shd w:val="clear" w:color="auto" w:fill="auto"/>
          <w:vAlign w:val="center"/>
        </w:tcPr>
        <w:p w14:paraId="201ABAB0" w14:textId="77777777" w:rsidR="00572249" w:rsidRPr="00C225FB" w:rsidRDefault="00572249" w:rsidP="00572249">
          <w:pPr>
            <w:widowControl w:val="0"/>
            <w:rPr>
              <w:sz w:val="16"/>
              <w:szCs w:val="16"/>
            </w:rPr>
          </w:pPr>
        </w:p>
      </w:tc>
      <w:tc>
        <w:tcPr>
          <w:tcW w:w="7326" w:type="dxa"/>
          <w:gridSpan w:val="4"/>
          <w:shd w:val="clear" w:color="auto" w:fill="auto"/>
          <w:vAlign w:val="center"/>
        </w:tcPr>
        <w:p w14:paraId="3C78BF0A" w14:textId="43588C2B" w:rsidR="00572249" w:rsidRPr="005F2B70" w:rsidRDefault="00DC69CB" w:rsidP="00924133">
          <w:pPr>
            <w:widowControl w:val="0"/>
            <w:rPr>
              <w:rFonts w:ascii="Arial" w:hAnsi="Arial" w:cs="Arial"/>
              <w:b/>
              <w:bCs/>
              <w:color w:val="000000"/>
              <w:sz w:val="16"/>
              <w:szCs w:val="16"/>
              <w:lang w:eastAsia="es-CO"/>
            </w:rPr>
          </w:pPr>
          <w:r>
            <w:rPr>
              <w:rFonts w:ascii="Arial" w:hAnsi="Arial" w:cs="Arial"/>
              <w:b/>
              <w:bCs/>
              <w:color w:val="000000"/>
              <w:sz w:val="16"/>
              <w:szCs w:val="16"/>
              <w:lang w:eastAsia="es-CO"/>
            </w:rPr>
            <w:t xml:space="preserve">Gestión de requerimientos de </w:t>
          </w:r>
          <w:proofErr w:type="spellStart"/>
          <w:r>
            <w:rPr>
              <w:rFonts w:ascii="Arial" w:hAnsi="Arial" w:cs="Arial"/>
              <w:b/>
              <w:bCs/>
              <w:color w:val="000000"/>
              <w:sz w:val="16"/>
              <w:szCs w:val="16"/>
              <w:lang w:eastAsia="es-CO"/>
            </w:rPr>
            <w:t>Abogabot</w:t>
          </w:r>
          <w:proofErr w:type="spellEnd"/>
        </w:p>
      </w:tc>
    </w:tr>
    <w:tr w:rsidR="00DD1328" w:rsidRPr="0044395D" w14:paraId="3683984E" w14:textId="77777777" w:rsidTr="005F2B70">
      <w:tblPrEx>
        <w:tblCellMar>
          <w:left w:w="108" w:type="dxa"/>
          <w:right w:w="108" w:type="dxa"/>
        </w:tblCellMar>
      </w:tblPrEx>
      <w:trPr>
        <w:trHeight w:val="322"/>
        <w:jc w:val="center"/>
      </w:trPr>
      <w:tc>
        <w:tcPr>
          <w:tcW w:w="3202" w:type="dxa"/>
          <w:vMerge/>
          <w:shd w:val="clear" w:color="auto" w:fill="auto"/>
          <w:vAlign w:val="center"/>
        </w:tcPr>
        <w:p w14:paraId="30D525B5" w14:textId="77777777" w:rsidR="00DD1328" w:rsidRPr="00C225FB" w:rsidRDefault="00DD1328" w:rsidP="00DD1328">
          <w:pPr>
            <w:widowControl w:val="0"/>
            <w:rPr>
              <w:sz w:val="16"/>
              <w:szCs w:val="16"/>
            </w:rPr>
          </w:pPr>
        </w:p>
      </w:tc>
      <w:tc>
        <w:tcPr>
          <w:tcW w:w="7326" w:type="dxa"/>
          <w:gridSpan w:val="4"/>
          <w:shd w:val="clear" w:color="auto" w:fill="auto"/>
          <w:vAlign w:val="center"/>
        </w:tcPr>
        <w:p w14:paraId="7C146C17"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5B66E698" w14:textId="77777777" w:rsidTr="005F2B70">
      <w:tblPrEx>
        <w:tblCellMar>
          <w:left w:w="108" w:type="dxa"/>
          <w:right w:w="108" w:type="dxa"/>
        </w:tblCellMar>
      </w:tblPrEx>
      <w:trPr>
        <w:trHeight w:val="125"/>
        <w:jc w:val="center"/>
      </w:trPr>
      <w:tc>
        <w:tcPr>
          <w:tcW w:w="3202" w:type="dxa"/>
          <w:vMerge/>
          <w:shd w:val="clear" w:color="auto" w:fill="auto"/>
          <w:vAlign w:val="center"/>
        </w:tcPr>
        <w:p w14:paraId="7176BC2E" w14:textId="77777777" w:rsidR="00DD1328" w:rsidRPr="00C225FB" w:rsidRDefault="00DD1328" w:rsidP="00DD1328">
          <w:pPr>
            <w:widowControl w:val="0"/>
            <w:rPr>
              <w:sz w:val="16"/>
              <w:szCs w:val="16"/>
            </w:rPr>
          </w:pPr>
        </w:p>
      </w:tc>
      <w:tc>
        <w:tcPr>
          <w:tcW w:w="2167" w:type="dxa"/>
          <w:shd w:val="clear" w:color="auto" w:fill="auto"/>
          <w:vAlign w:val="center"/>
        </w:tcPr>
        <w:p w14:paraId="731E145D" w14:textId="31D3EA42" w:rsidR="00DC69CB" w:rsidRPr="005F2B70" w:rsidRDefault="005F2B70" w:rsidP="00DC69CB">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DC69CB">
            <w:rPr>
              <w:rFonts w:ascii="Arial" w:hAnsi="Arial" w:cs="Arial"/>
              <w:b/>
              <w:sz w:val="16"/>
              <w:szCs w:val="16"/>
            </w:rPr>
            <w:t>15639845</w:t>
          </w:r>
        </w:p>
      </w:tc>
      <w:tc>
        <w:tcPr>
          <w:tcW w:w="1542" w:type="dxa"/>
          <w:shd w:val="clear" w:color="auto" w:fill="auto"/>
          <w:vAlign w:val="center"/>
        </w:tcPr>
        <w:p w14:paraId="6400241A"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7475DE12" w14:textId="6453AB3F"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C69CB">
            <w:rPr>
              <w:rFonts w:ascii="Arial" w:hAnsi="Arial" w:cs="Arial"/>
              <w:b/>
              <w:sz w:val="16"/>
              <w:szCs w:val="16"/>
            </w:rPr>
            <w:t>23/02/2022</w:t>
          </w:r>
        </w:p>
      </w:tc>
      <w:tc>
        <w:tcPr>
          <w:tcW w:w="1478" w:type="dxa"/>
          <w:shd w:val="clear" w:color="auto" w:fill="auto"/>
          <w:vAlign w:val="center"/>
        </w:tcPr>
        <w:p w14:paraId="68D55691"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15A940F8"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0E03F65"/>
    <w:multiLevelType w:val="hybridMultilevel"/>
    <w:tmpl w:val="CF14AE02"/>
    <w:lvl w:ilvl="0" w:tplc="D7B6E08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7F2040E"/>
    <w:multiLevelType w:val="hybridMultilevel"/>
    <w:tmpl w:val="6D76A9A4"/>
    <w:lvl w:ilvl="0" w:tplc="484E40CE">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A217A90"/>
    <w:multiLevelType w:val="hybridMultilevel"/>
    <w:tmpl w:val="44002B56"/>
    <w:lvl w:ilvl="0" w:tplc="2088469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8"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40"/>
  </w:num>
  <w:num w:numId="5">
    <w:abstractNumId w:val="37"/>
  </w:num>
  <w:num w:numId="6">
    <w:abstractNumId w:val="43"/>
  </w:num>
  <w:num w:numId="7">
    <w:abstractNumId w:val="17"/>
  </w:num>
  <w:num w:numId="8">
    <w:abstractNumId w:val="24"/>
  </w:num>
  <w:num w:numId="9">
    <w:abstractNumId w:val="22"/>
  </w:num>
  <w:num w:numId="10">
    <w:abstractNumId w:val="33"/>
  </w:num>
  <w:num w:numId="11">
    <w:abstractNumId w:val="11"/>
  </w:num>
  <w:num w:numId="12">
    <w:abstractNumId w:val="18"/>
  </w:num>
  <w:num w:numId="13">
    <w:abstractNumId w:val="29"/>
  </w:num>
  <w:num w:numId="14">
    <w:abstractNumId w:val="12"/>
  </w:num>
  <w:num w:numId="15">
    <w:abstractNumId w:val="13"/>
  </w:num>
  <w:num w:numId="16">
    <w:abstractNumId w:val="26"/>
  </w:num>
  <w:num w:numId="17">
    <w:abstractNumId w:val="35"/>
  </w:num>
  <w:num w:numId="18">
    <w:abstractNumId w:val="42"/>
  </w:num>
  <w:num w:numId="19">
    <w:abstractNumId w:val="39"/>
  </w:num>
  <w:num w:numId="20">
    <w:abstractNumId w:val="38"/>
  </w:num>
  <w:num w:numId="21">
    <w:abstractNumId w:val="44"/>
  </w:num>
  <w:num w:numId="22">
    <w:abstractNumId w:val="32"/>
  </w:num>
  <w:num w:numId="23">
    <w:abstractNumId w:val="31"/>
  </w:num>
  <w:num w:numId="24">
    <w:abstractNumId w:val="16"/>
  </w:num>
  <w:num w:numId="25">
    <w:abstractNumId w:val="30"/>
  </w:num>
  <w:num w:numId="26">
    <w:abstractNumId w:val="19"/>
  </w:num>
  <w:num w:numId="27">
    <w:abstractNumId w:val="28"/>
  </w:num>
  <w:num w:numId="28">
    <w:abstractNumId w:val="41"/>
  </w:num>
  <w:num w:numId="29">
    <w:abstractNumId w:val="15"/>
  </w:num>
  <w:num w:numId="30">
    <w:abstractNumId w:val="20"/>
  </w:num>
  <w:num w:numId="31">
    <w:abstractNumId w:val="36"/>
  </w:num>
  <w:num w:numId="32">
    <w:abstractNumId w:val="27"/>
  </w:num>
  <w:num w:numId="33">
    <w:abstractNumId w:val="4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25"/>
  </w:num>
  <w:num w:numId="37">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8E5"/>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A7D"/>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8F7"/>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250"/>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41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5D44"/>
    <w:rsid w:val="00266100"/>
    <w:rsid w:val="0026674B"/>
    <w:rsid w:val="00266C16"/>
    <w:rsid w:val="0026723B"/>
    <w:rsid w:val="002679F2"/>
    <w:rsid w:val="0027067F"/>
    <w:rsid w:val="00270B74"/>
    <w:rsid w:val="002713DC"/>
    <w:rsid w:val="00271B4D"/>
    <w:rsid w:val="0027239A"/>
    <w:rsid w:val="0027295C"/>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665D"/>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29B"/>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5905"/>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6C0"/>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4C63"/>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11B7"/>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513"/>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7D"/>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A42"/>
    <w:rsid w:val="00802FB4"/>
    <w:rsid w:val="00803347"/>
    <w:rsid w:val="00803B2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10D"/>
    <w:rsid w:val="00B952CC"/>
    <w:rsid w:val="00B956FD"/>
    <w:rsid w:val="00B9615C"/>
    <w:rsid w:val="00B961D0"/>
    <w:rsid w:val="00B96EB3"/>
    <w:rsid w:val="00B97413"/>
    <w:rsid w:val="00BA2025"/>
    <w:rsid w:val="00BA33D9"/>
    <w:rsid w:val="00BA36DD"/>
    <w:rsid w:val="00BA3CB5"/>
    <w:rsid w:val="00BA5C7A"/>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D7E49"/>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386"/>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69CB"/>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168"/>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6D1"/>
    <w:rsid w:val="00EC6FD7"/>
    <w:rsid w:val="00EC7195"/>
    <w:rsid w:val="00EC7CB5"/>
    <w:rsid w:val="00ED09B6"/>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B99"/>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2F2A94"/>
  <w15:chartTrackingRefBased/>
  <w15:docId w15:val="{3082B094-318B-4F09-8379-B9CBAE39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59058612">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339</TotalTime>
  <Pages>9</Pages>
  <Words>1291</Words>
  <Characters>7101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8376</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Ernesto Morales</cp:lastModifiedBy>
  <cp:revision>8</cp:revision>
  <cp:lastPrinted>2011-07-14T14:23:00Z</cp:lastPrinted>
  <dcterms:created xsi:type="dcterms:W3CDTF">2022-02-23T00:10:00Z</dcterms:created>
  <dcterms:modified xsi:type="dcterms:W3CDTF">2022-03-03T16:55:00Z</dcterms:modified>
</cp:coreProperties>
</file>